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Calibri" w:cs="Calibri" w:eastAsia="Calibri" w:hAnsi="Calibri"/>
          <w:sz w:val="40"/>
          <w:szCs w:val="40"/>
        </w:rPr>
        <w:jc w:val="left"/>
        <w:spacing w:before="11"/>
        <w:ind w:left="119"/>
      </w:pPr>
      <w:r>
        <w:rPr>
          <w:rFonts w:ascii="Calibri" w:cs="Calibri" w:eastAsia="Calibri" w:hAnsi="Calibri"/>
          <w:b/>
          <w:spacing w:val="0"/>
          <w:w w:val="100"/>
          <w:sz w:val="40"/>
          <w:szCs w:val="40"/>
        </w:rPr>
        <w:t>AL</w:t>
      </w:r>
      <w:r>
        <w:rPr>
          <w:rFonts w:ascii="Calibri" w:cs="Calibri" w:eastAsia="Calibri" w:hAnsi="Calibri"/>
          <w:b/>
          <w:spacing w:val="1"/>
          <w:w w:val="100"/>
          <w:sz w:val="40"/>
          <w:szCs w:val="40"/>
        </w:rPr>
        <w:t>I</w:t>
      </w:r>
      <w:r>
        <w:rPr>
          <w:rFonts w:ascii="Calibri" w:cs="Calibri" w:eastAsia="Calibri" w:hAnsi="Calibri"/>
          <w:b/>
          <w:spacing w:val="-2"/>
          <w:w w:val="100"/>
          <w:sz w:val="40"/>
          <w:szCs w:val="40"/>
        </w:rPr>
        <w:t>M</w:t>
      </w:r>
      <w:r>
        <w:rPr>
          <w:rFonts w:ascii="Calibri" w:cs="Calibri" w:eastAsia="Calibri" w:hAnsi="Calibri"/>
          <w:b/>
          <w:spacing w:val="1"/>
          <w:w w:val="100"/>
          <w:sz w:val="40"/>
          <w:szCs w:val="40"/>
        </w:rPr>
        <w:t>E</w:t>
      </w:r>
      <w:r>
        <w:rPr>
          <w:rFonts w:ascii="Calibri" w:cs="Calibri" w:eastAsia="Calibri" w:hAnsi="Calibri"/>
          <w:b/>
          <w:spacing w:val="-2"/>
          <w:w w:val="100"/>
          <w:sz w:val="40"/>
          <w:szCs w:val="40"/>
        </w:rPr>
        <w:t>N</w:t>
      </w:r>
      <w:r>
        <w:rPr>
          <w:rFonts w:ascii="Calibri" w:cs="Calibri" w:eastAsia="Calibri" w:hAnsi="Calibri"/>
          <w:b/>
          <w:spacing w:val="0"/>
          <w:w w:val="100"/>
          <w:sz w:val="40"/>
          <w:szCs w:val="40"/>
        </w:rPr>
        <w:t>TAC</w:t>
      </w:r>
      <w:r>
        <w:rPr>
          <w:rFonts w:ascii="Calibri" w:cs="Calibri" w:eastAsia="Calibri" w:hAnsi="Calibri"/>
          <w:b/>
          <w:spacing w:val="2"/>
          <w:w w:val="100"/>
          <w:sz w:val="40"/>
          <w:szCs w:val="40"/>
        </w:rPr>
        <w:t>I</w:t>
      </w:r>
      <w:r>
        <w:rPr>
          <w:rFonts w:ascii="Calibri" w:cs="Calibri" w:eastAsia="Calibri" w:hAnsi="Calibri"/>
          <w:b/>
          <w:spacing w:val="-2"/>
          <w:w w:val="100"/>
          <w:sz w:val="40"/>
          <w:szCs w:val="40"/>
        </w:rPr>
        <w:t>Ó</w:t>
      </w:r>
      <w:r>
        <w:rPr>
          <w:rFonts w:ascii="Calibri" w:cs="Calibri" w:eastAsia="Calibri" w:hAnsi="Calibri"/>
          <w:b/>
          <w:spacing w:val="0"/>
          <w:w w:val="100"/>
          <w:sz w:val="40"/>
          <w:szCs w:val="40"/>
        </w:rPr>
        <w:t>N</w:t>
      </w:r>
      <w:r>
        <w:rPr>
          <w:rFonts w:ascii="Calibri" w:cs="Calibri" w:eastAsia="Calibri" w:hAnsi="Calibri"/>
          <w:b/>
          <w:spacing w:val="0"/>
          <w:w w:val="100"/>
          <w:sz w:val="40"/>
          <w:szCs w:val="40"/>
        </w:rPr>
        <w:t> </w:t>
      </w:r>
      <w:r>
        <w:rPr>
          <w:rFonts w:ascii="Calibri" w:cs="Calibri" w:eastAsia="Calibri" w:hAnsi="Calibri"/>
          <w:b/>
          <w:spacing w:val="0"/>
          <w:w w:val="100"/>
          <w:sz w:val="40"/>
          <w:szCs w:val="40"/>
        </w:rPr>
        <w:t>AYU</w:t>
      </w:r>
      <w:r>
        <w:rPr>
          <w:rFonts w:ascii="Calibri" w:cs="Calibri" w:eastAsia="Calibri" w:hAnsi="Calibri"/>
          <w:b/>
          <w:spacing w:val="-2"/>
          <w:w w:val="100"/>
          <w:sz w:val="40"/>
          <w:szCs w:val="40"/>
        </w:rPr>
        <w:t>R</w:t>
      </w:r>
      <w:r>
        <w:rPr>
          <w:rFonts w:ascii="Calibri" w:cs="Calibri" w:eastAsia="Calibri" w:hAnsi="Calibri"/>
          <w:b/>
          <w:spacing w:val="0"/>
          <w:w w:val="100"/>
          <w:sz w:val="40"/>
          <w:szCs w:val="40"/>
        </w:rPr>
        <w:t>V</w:t>
      </w:r>
      <w:r>
        <w:rPr>
          <w:rFonts w:ascii="Calibri" w:cs="Calibri" w:eastAsia="Calibri" w:hAnsi="Calibri"/>
          <w:b/>
          <w:spacing w:val="2"/>
          <w:w w:val="100"/>
          <w:sz w:val="40"/>
          <w:szCs w:val="40"/>
        </w:rPr>
        <w:t>E</w:t>
      </w:r>
      <w:r>
        <w:rPr>
          <w:rFonts w:ascii="Calibri" w:cs="Calibri" w:eastAsia="Calibri" w:hAnsi="Calibri"/>
          <w:b/>
          <w:spacing w:val="0"/>
          <w:w w:val="100"/>
          <w:sz w:val="40"/>
          <w:szCs w:val="40"/>
        </w:rPr>
        <w:t>DA</w:t>
      </w:r>
      <w:r>
        <w:rPr>
          <w:rFonts w:ascii="Calibri" w:cs="Calibri" w:eastAsia="Calibri" w:hAnsi="Calibri"/>
          <w:b/>
          <w:spacing w:val="-5"/>
          <w:w w:val="100"/>
          <w:sz w:val="40"/>
          <w:szCs w:val="40"/>
        </w:rPr>
        <w:t> </w:t>
      </w:r>
      <w:r>
        <w:rPr>
          <w:rFonts w:ascii="Calibri" w:cs="Calibri" w:eastAsia="Calibri" w:hAnsi="Calibri"/>
          <w:b/>
          <w:spacing w:val="0"/>
          <w:w w:val="100"/>
          <w:sz w:val="40"/>
          <w:szCs w:val="40"/>
        </w:rPr>
        <w:t>–</w:t>
      </w:r>
      <w:r>
        <w:rPr>
          <w:rFonts w:ascii="Calibri" w:cs="Calibri" w:eastAsia="Calibri" w:hAnsi="Calibri"/>
          <w:b/>
          <w:spacing w:val="0"/>
          <w:w w:val="100"/>
          <w:sz w:val="40"/>
          <w:szCs w:val="40"/>
        </w:rPr>
        <w:t> </w:t>
      </w:r>
      <w:r>
        <w:rPr>
          <w:rFonts w:ascii="Calibri" w:cs="Calibri" w:eastAsia="Calibri" w:hAnsi="Calibri"/>
          <w:b/>
          <w:spacing w:val="0"/>
          <w:w w:val="100"/>
          <w:sz w:val="40"/>
          <w:szCs w:val="40"/>
        </w:rPr>
        <w:t>MODA</w:t>
      </w:r>
      <w:r>
        <w:rPr>
          <w:rFonts w:ascii="Calibri" w:cs="Calibri" w:eastAsia="Calibri" w:hAnsi="Calibri"/>
          <w:b/>
          <w:spacing w:val="-2"/>
          <w:w w:val="100"/>
          <w:sz w:val="40"/>
          <w:szCs w:val="40"/>
        </w:rPr>
        <w:t>L</w:t>
      </w:r>
      <w:r>
        <w:rPr>
          <w:rFonts w:ascii="Calibri" w:cs="Calibri" w:eastAsia="Calibri" w:hAnsi="Calibri"/>
          <w:b/>
          <w:spacing w:val="0"/>
          <w:w w:val="100"/>
          <w:sz w:val="40"/>
          <w:szCs w:val="40"/>
        </w:rPr>
        <w:t>IDAD</w:t>
      </w:r>
      <w:r>
        <w:rPr>
          <w:rFonts w:ascii="Calibri" w:cs="Calibri" w:eastAsia="Calibri" w:hAnsi="Calibri"/>
          <w:b/>
          <w:spacing w:val="-3"/>
          <w:w w:val="100"/>
          <w:sz w:val="40"/>
          <w:szCs w:val="40"/>
        </w:rPr>
        <w:t> </w:t>
      </w:r>
      <w:r>
        <w:rPr>
          <w:rFonts w:ascii="Calibri" w:cs="Calibri" w:eastAsia="Calibri" w:hAnsi="Calibri"/>
          <w:b/>
          <w:spacing w:val="0"/>
          <w:w w:val="100"/>
          <w:sz w:val="40"/>
          <w:szCs w:val="40"/>
        </w:rPr>
        <w:t>ONLI</w:t>
      </w:r>
      <w:r>
        <w:rPr>
          <w:rFonts w:ascii="Calibri" w:cs="Calibri" w:eastAsia="Calibri" w:hAnsi="Calibri"/>
          <w:b/>
          <w:spacing w:val="-2"/>
          <w:w w:val="100"/>
          <w:sz w:val="40"/>
          <w:szCs w:val="40"/>
        </w:rPr>
        <w:t>N</w:t>
      </w:r>
      <w:r>
        <w:rPr>
          <w:rFonts w:ascii="Calibri" w:cs="Calibri" w:eastAsia="Calibri" w:hAnsi="Calibri"/>
          <w:b/>
          <w:spacing w:val="0"/>
          <w:w w:val="100"/>
          <w:sz w:val="40"/>
          <w:szCs w:val="40"/>
        </w:rPr>
        <w:t>E</w:t>
      </w:r>
      <w:r>
        <w:rPr>
          <w:rFonts w:ascii="Calibri" w:cs="Calibri" w:eastAsia="Calibri" w:hAnsi="Calibri"/>
          <w:spacing w:val="0"/>
          <w:w w:val="100"/>
          <w:sz w:val="40"/>
          <w:szCs w:val="4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56"/>
          <w:szCs w:val="56"/>
        </w:rPr>
        <w:jc w:val="left"/>
        <w:ind w:left="119"/>
      </w:pPr>
      <w:r>
        <w:rPr>
          <w:rFonts w:ascii="Calibri" w:cs="Calibri" w:eastAsia="Calibri" w:hAnsi="Calibri"/>
          <w:color w:val="C00000"/>
          <w:w w:val="99"/>
          <w:sz w:val="56"/>
          <w:szCs w:val="56"/>
        </w:rPr>
      </w:r>
      <w:r>
        <w:rPr>
          <w:rFonts w:ascii="Calibri" w:cs="Calibri" w:eastAsia="Calibri" w:hAnsi="Calibri"/>
          <w:color w:val="C00000"/>
          <w:spacing w:val="0"/>
          <w:w w:val="100"/>
          <w:sz w:val="56"/>
          <w:szCs w:val="56"/>
          <w:u w:color="C00000" w:val="thick"/>
        </w:rPr>
        <w:t>Exposi</w:t>
      </w:r>
      <w:r>
        <w:rPr>
          <w:rFonts w:ascii="Calibri" w:cs="Calibri" w:eastAsia="Calibri" w:hAnsi="Calibri"/>
          <w:color w:val="C00000"/>
          <w:spacing w:val="1"/>
          <w:w w:val="100"/>
          <w:sz w:val="56"/>
          <w:szCs w:val="56"/>
          <w:u w:color="C00000" w:val="thick"/>
        </w:rPr>
        <w:t>c</w:t>
      </w:r>
      <w:r>
        <w:rPr>
          <w:rFonts w:ascii="Calibri" w:cs="Calibri" w:eastAsia="Calibri" w:hAnsi="Calibri"/>
          <w:color w:val="C00000"/>
          <w:spacing w:val="1"/>
          <w:w w:val="100"/>
          <w:sz w:val="56"/>
          <w:szCs w:val="56"/>
          <w:u w:color="C00000" w:val="thick"/>
        </w:rPr>
      </w:r>
      <w:r>
        <w:rPr>
          <w:rFonts w:ascii="Calibri" w:cs="Calibri" w:eastAsia="Calibri" w:hAnsi="Calibri"/>
          <w:color w:val="C00000"/>
          <w:spacing w:val="0"/>
          <w:w w:val="100"/>
          <w:sz w:val="56"/>
          <w:szCs w:val="56"/>
          <w:u w:color="C00000" w:val="thick"/>
        </w:rPr>
        <w:t>i6n</w:t>
      </w:r>
      <w:r>
        <w:rPr>
          <w:rFonts w:ascii="Calibri" w:cs="Calibri" w:eastAsia="Calibri" w:hAnsi="Calibri"/>
          <w:color w:val="C00000"/>
          <w:spacing w:val="0"/>
          <w:w w:val="100"/>
          <w:sz w:val="56"/>
          <w:szCs w:val="56"/>
        </w:rPr>
      </w:r>
      <w:r>
        <w:rPr>
          <w:rFonts w:ascii="Calibri" w:cs="Calibri" w:eastAsia="Calibri" w:hAnsi="Calibri"/>
          <w:color w:val="000000"/>
          <w:spacing w:val="0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before="13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before="7" w:line="259" w:lineRule="auto"/>
        <w:ind w:left="119" w:right="66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eciali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i6n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Alim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rve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e,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ise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er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ocimi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lica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x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social.</w:t>
      </w:r>
      <w:r>
        <w:rPr>
          <w:rFonts w:ascii="Calibri" w:cs="Calibri" w:eastAsia="Calibri" w:hAnsi="Calibri"/>
          <w:spacing w:val="1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grama</w:t>
      </w:r>
      <w:r>
        <w:rPr>
          <w:rFonts w:ascii="Calibri" w:cs="Calibri" w:eastAsia="Calibri" w:hAnsi="Calibri"/>
          <w:spacing w:val="-1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-1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ios</w:t>
      </w:r>
      <w:r>
        <w:rPr>
          <w:rFonts w:ascii="Calibri" w:cs="Calibri" w:eastAsia="Calibri" w:hAnsi="Calibri"/>
          <w:spacing w:val="-1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1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ayurv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rfa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ral,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servaci6n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alim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es,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liam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iversas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line="259" w:lineRule="auto"/>
        <w:ind w:left="119" w:right="367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Asf,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eve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j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ili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lic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aci6n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9" w:lineRule="auto"/>
        <w:ind w:left="119" w:right="67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rso,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ar~n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rim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j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al.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ya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j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r~n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er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su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r~c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ev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ocimi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rami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as,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egr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rv~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ofrecer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m~s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as.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ian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ami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odr~n</w:t>
      </w:r>
      <w:r>
        <w:rPr>
          <w:rFonts w:ascii="Calibri" w:cs="Calibri" w:eastAsia="Calibri" w:hAnsi="Calibri"/>
          <w:spacing w:val="4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3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3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3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3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3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3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3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3"/>
          <w:sz w:val="24"/>
          <w:szCs w:val="24"/>
        </w:rPr>
        <w:t>ar</w:t>
      </w:r>
      <w:r>
        <w:rPr>
          <w:rFonts w:ascii="Calibri" w:cs="Calibri" w:eastAsia="Calibri" w:hAnsi="Calibri"/>
          <w:spacing w:val="-2"/>
          <w:w w:val="103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3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3"/>
          <w:sz w:val="24"/>
          <w:szCs w:val="24"/>
        </w:rPr>
        <w:t> </w:t>
      </w:r>
      <w:r>
        <w:rPr>
          <w:rFonts w:ascii="Calibri" w:cs="Calibri" w:eastAsia="Calibri" w:hAnsi="Calibri"/>
          <w:spacing w:val="9"/>
          <w:w w:val="103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6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ro</w:t>
      </w:r>
      <w:r>
        <w:rPr>
          <w:rFonts w:ascii="Calibri" w:cs="Calibri" w:eastAsia="Calibri" w:hAnsi="Calibri"/>
          <w:b/>
          <w:i/>
          <w:spacing w:val="5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Gru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p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8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41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de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ci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6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i/>
          <w:spacing w:val="1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2ª</w:t>
      </w:r>
      <w:r>
        <w:rPr>
          <w:rFonts w:ascii="Calibri" w:cs="Calibri" w:eastAsia="Calibri" w:hAnsi="Calibri"/>
          <w:b/>
          <w:i/>
          <w:spacing w:val="1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del</w:t>
      </w:r>
      <w:r>
        <w:rPr>
          <w:rFonts w:ascii="Calibri" w:cs="Calibri" w:eastAsia="Calibri" w:hAnsi="Calibri"/>
          <w:b/>
          <w:i/>
          <w:spacing w:val="1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to</w:t>
      </w:r>
      <w:r>
        <w:rPr>
          <w:rFonts w:ascii="Calibri" w:cs="Calibri" w:eastAsia="Calibri" w:hAnsi="Calibri"/>
          <w:b/>
          <w:i/>
          <w:spacing w:val="1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de</w:t>
      </w:r>
      <w:r>
        <w:rPr>
          <w:rFonts w:ascii="Calibri" w:cs="Calibri" w:eastAsia="Calibri" w:hAnsi="Calibri"/>
          <w:b/>
          <w:i/>
          <w:spacing w:val="1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v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b/>
          <w:i/>
          <w:spacing w:val="1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Ec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6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cas</w:t>
      </w:r>
      <w:r>
        <w:rPr>
          <w:rFonts w:ascii="Calibri" w:cs="Calibri" w:eastAsia="Calibri" w:hAnsi="Calibri"/>
          <w:b/>
          <w:i/>
          <w:spacing w:val="1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{l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i/>
          <w:spacing w:val="5"/>
          <w:w w:val="100"/>
          <w:sz w:val="24"/>
          <w:szCs w:val="24"/>
        </w:rPr>
        <w:t>}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fsi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fa,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a,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masaj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-1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lexol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gfa,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i,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fa,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s.</w:t>
      </w:r>
      <w:r>
        <w:rPr>
          <w:rFonts w:ascii="Calibri" w:cs="Calibri" w:eastAsia="Calibri" w:hAnsi="Calibri"/>
          <w:spacing w:val="-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r~n</w:t>
      </w:r>
      <w:r>
        <w:rPr>
          <w:rFonts w:ascii="Calibri" w:cs="Calibri" w:eastAsia="Calibri" w:hAnsi="Calibri"/>
          <w:spacing w:val="-1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egr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rse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iali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s,</w:t>
      </w:r>
      <w:r>
        <w:rPr>
          <w:rFonts w:ascii="Calibri" w:cs="Calibri" w:eastAsia="Calibri" w:hAnsi="Calibri"/>
          <w:spacing w:val="4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os,</w:t>
      </w:r>
      <w:r>
        <w:rPr>
          <w:rFonts w:ascii="Calibri" w:cs="Calibri" w:eastAsia="Calibri" w:hAnsi="Calibri"/>
          <w:spacing w:val="4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4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4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otros</w:t>
      </w:r>
      <w:r>
        <w:rPr>
          <w:rFonts w:ascii="Calibri" w:cs="Calibri" w:eastAsia="Calibri" w:hAnsi="Calibri"/>
          <w:spacing w:val="4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4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es.</w:t>
      </w:r>
      <w:r>
        <w:rPr>
          <w:rFonts w:ascii="Calibri" w:cs="Calibri" w:eastAsia="Calibri" w:hAnsi="Calibri"/>
          <w:spacing w:val="4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4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o,</w:t>
      </w:r>
      <w:r>
        <w:rPr>
          <w:rFonts w:ascii="Calibri" w:cs="Calibri" w:eastAsia="Calibri" w:hAnsi="Calibri"/>
          <w:spacing w:val="4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4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ven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i/>
          <w:spacing w:val="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v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Est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i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de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ur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b/>
          <w:i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6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b/>
          <w:i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{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uc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i/>
          <w:spacing w:val="-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de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1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2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de</w:t>
      </w:r>
      <w:r>
        <w:rPr>
          <w:rFonts w:ascii="Calibri" w:cs="Calibri" w:eastAsia="Calibri" w:hAnsi="Calibri"/>
          <w:b/>
          <w:i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g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osto</w:t>
      </w:r>
      <w:r>
        <w:rPr>
          <w:rFonts w:ascii="Calibri" w:cs="Calibri" w:eastAsia="Calibri" w:hAnsi="Calibri"/>
          <w:b/>
          <w:i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de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before="2"/>
        <w:ind w:left="119" w:right="4860"/>
      </w:pP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2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0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1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3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i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Gener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de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Emp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eo,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9"/>
          <w:sz w:val="24"/>
          <w:szCs w:val="24"/>
        </w:rPr>
        <w:t>Espa</w:t>
      </w:r>
      <w:r>
        <w:rPr>
          <w:rFonts w:ascii="Calibri" w:cs="Calibri" w:eastAsia="Calibri" w:hAnsi="Calibri"/>
          <w:b/>
          <w:i/>
          <w:spacing w:val="1"/>
          <w:w w:val="109"/>
          <w:sz w:val="24"/>
          <w:szCs w:val="24"/>
        </w:rPr>
        <w:t>f</w:t>
      </w:r>
      <w:r>
        <w:rPr>
          <w:rFonts w:ascii="Calibri" w:cs="Calibri" w:eastAsia="Calibri" w:hAnsi="Calibri"/>
          <w:b/>
          <w:i/>
          <w:spacing w:val="0"/>
          <w:w w:val="96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4"/>
          <w:w w:val="96"/>
          <w:sz w:val="24"/>
          <w:szCs w:val="24"/>
        </w:rPr>
        <w:t>}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="280" w:lineRule="exact"/>
      </w:pPr>
      <w:r>
        <w:rPr>
          <w:sz w:val="28"/>
          <w:szCs w:val="28"/>
        </w:rPr>
      </w:r>
    </w:p>
    <w:p>
      <w:pPr>
        <w:rPr>
          <w:rFonts w:ascii="Calibri Light" w:cs="Calibri Light" w:eastAsia="Calibri Light" w:hAnsi="Calibri Light"/>
          <w:sz w:val="32"/>
          <w:szCs w:val="32"/>
        </w:rPr>
        <w:jc w:val="both"/>
        <w:ind w:left="119" w:right="8339"/>
      </w:pPr>
      <w:r>
        <w:rPr>
          <w:rFonts w:ascii="Calibri Light" w:cs="Calibri Light" w:eastAsia="Calibri Light" w:hAnsi="Calibri Light"/>
          <w:color w:val="4471C4"/>
          <w:spacing w:val="1"/>
          <w:w w:val="100"/>
          <w:sz w:val="32"/>
          <w:szCs w:val="32"/>
        </w:rPr>
        <w:t>P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32"/>
          <w:szCs w:val="32"/>
        </w:rPr>
        <w:t>G</w:t>
      </w:r>
      <w:r>
        <w:rPr>
          <w:rFonts w:ascii="Calibri Light" w:cs="Calibri Light" w:eastAsia="Calibri Light" w:hAnsi="Calibri Light"/>
          <w:color w:val="4471C4"/>
          <w:spacing w:val="2"/>
          <w:w w:val="100"/>
          <w:sz w:val="32"/>
          <w:szCs w:val="32"/>
        </w:rPr>
        <w:t>b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32"/>
          <w:szCs w:val="32"/>
        </w:rPr>
        <w:t>l</w:t>
      </w:r>
      <w:r>
        <w:rPr>
          <w:rFonts w:ascii="Calibri Light" w:cs="Calibri Light" w:eastAsia="Calibri Light" w:hAnsi="Calibri Light"/>
          <w:color w:val="4471C4"/>
          <w:spacing w:val="-2"/>
          <w:w w:val="100"/>
          <w:sz w:val="32"/>
          <w:szCs w:val="32"/>
        </w:rPr>
        <w:t>i</w:t>
      </w:r>
      <w:r>
        <w:rPr>
          <w:rFonts w:ascii="Calibri Light" w:cs="Calibri Light" w:eastAsia="Calibri Light" w:hAnsi="Calibri Light"/>
          <w:color w:val="4471C4"/>
          <w:spacing w:val="3"/>
          <w:w w:val="100"/>
          <w:sz w:val="32"/>
          <w:szCs w:val="32"/>
        </w:rPr>
        <w:t>c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32"/>
          <w:szCs w:val="32"/>
        </w:rPr>
        <w:t>o</w:t>
      </w:r>
      <w:r>
        <w:rPr>
          <w:rFonts w:ascii="Calibri Light" w:cs="Calibri Light" w:eastAsia="Calibri Light" w:hAnsi="Calibri Light"/>
          <w:color w:val="000000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9" w:lineRule="auto"/>
        <w:ind w:left="119" w:right="70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rve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72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er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licar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ayurv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ama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ecialm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irigi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a: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2"/>
          <w:szCs w:val="22"/>
        </w:rPr>
        <w:jc w:val="right"/>
        <w:spacing w:before="12"/>
        <w:ind w:right="109"/>
        <w:sectPr>
          <w:type w:val="continuous"/>
          <w:pgSz w:h="16840" w:w="11920"/>
          <w:pgMar w:bottom="280" w:left="1300" w:right="1160" w:top="1380"/>
        </w:sectPr>
      </w:pPr>
      <w:r>
        <w:rPr>
          <w:rFonts w:ascii="Calibri" w:cs="Calibri" w:eastAsia="Calibri" w:hAnsi="Calibri"/>
          <w:sz w:val="22"/>
          <w:szCs w:val="22"/>
        </w:rPr>
        <w:t>Exp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sz w:val="22"/>
          <w:szCs w:val="22"/>
        </w:rPr>
        <w:t>sic</w:t>
      </w:r>
      <w:r>
        <w:rPr>
          <w:rFonts w:ascii="Calibri" w:cs="Calibri" w:eastAsia="Calibri" w:hAnsi="Calibri"/>
          <w:spacing w:val="-3"/>
          <w:sz w:val="22"/>
          <w:szCs w:val="22"/>
        </w:rPr>
        <w:t>i</w:t>
      </w:r>
      <w:r>
        <w:rPr>
          <w:rFonts w:ascii="Calibri" w:cs="Calibri" w:eastAsia="Calibri" w:hAnsi="Calibri"/>
          <w:spacing w:val="1"/>
          <w:w w:val="104"/>
          <w:sz w:val="22"/>
          <w:szCs w:val="22"/>
        </w:rPr>
        <w:t>6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n</w:t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before="52" w:line="259" w:lineRule="auto"/>
        <w:ind w:left="119" w:right="72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-1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1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1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1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olis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a:</w:t>
      </w:r>
      <w:r>
        <w:rPr>
          <w:rFonts w:ascii="Calibri" w:cs="Calibri" w:eastAsia="Calibri" w:hAnsi="Calibri"/>
          <w:spacing w:val="-1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1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-1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1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ocimi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i6n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gral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egr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rici6n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rve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rra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7" w:lineRule="auto"/>
        <w:ind w:left="119" w:right="67"/>
      </w:pP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tri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tas</w:t>
      </w:r>
      <w:r>
        <w:rPr>
          <w:rFonts w:ascii="Calibri" w:cs="Calibri" w:eastAsia="Calibri" w:hAnsi="Calibri"/>
          <w:b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b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-3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s:</w:t>
      </w:r>
      <w:r>
        <w:rPr>
          <w:rFonts w:ascii="Calibri" w:cs="Calibri" w:eastAsia="Calibri" w:hAnsi="Calibri"/>
          <w:b/>
          <w:spacing w:val="1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ofesio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an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iva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mas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alim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aci6n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-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ment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9" w:lineRule="auto"/>
        <w:ind w:left="119" w:right="72"/>
      </w:pP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tes</w:t>
      </w:r>
      <w:r>
        <w:rPr>
          <w:rFonts w:ascii="Calibri" w:cs="Calibri" w:eastAsia="Calibri" w:hAnsi="Calibri"/>
          <w:b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p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ca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tes</w:t>
      </w:r>
      <w:r>
        <w:rPr>
          <w:rFonts w:ascii="Calibri" w:cs="Calibri" w:eastAsia="Calibri" w:hAnsi="Calibri"/>
          <w:b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y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v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4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: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aci6n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irir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eciali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liment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i6n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como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ilar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ral.</w:t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8" w:lineRule="auto"/>
        <w:ind w:left="119" w:right="69"/>
      </w:pP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tac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~n</w:t>
      </w:r>
      <w:r>
        <w:rPr>
          <w:rFonts w:ascii="Calibri" w:cs="Calibri" w:eastAsia="Calibri" w:hAnsi="Calibri"/>
          <w:b/>
          <w:spacing w:val="1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:</w:t>
      </w:r>
      <w:r>
        <w:rPr>
          <w:rFonts w:ascii="Calibri" w:cs="Calibri" w:eastAsia="Calibri" w:hAnsi="Calibri"/>
          <w:b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ex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evas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rir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e,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ili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onocimie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ar.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8" w:lineRule="auto"/>
        <w:ind w:left="119" w:right="70"/>
      </w:pP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~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3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:</w:t>
      </w:r>
      <w:r>
        <w:rPr>
          <w:rFonts w:ascii="Calibri" w:cs="Calibri" w:eastAsia="Calibri" w:hAnsi="Calibri"/>
          <w:b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exi6n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gia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(pr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a)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arm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ayurv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9" w:lineRule="auto"/>
        <w:ind w:left="119" w:right="66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x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via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rve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a,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or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alim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ver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irse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sal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egr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l.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42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les!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rPr>
          <w:sz w:val="20"/>
          <w:szCs w:val="20"/>
        </w:rPr>
      </w:r>
    </w:p>
    <w:p>
      <w:pPr>
        <w:rPr>
          <w:rFonts w:ascii="Calibri Light" w:cs="Calibri Light" w:eastAsia="Calibri Light" w:hAnsi="Calibri Light"/>
          <w:sz w:val="32"/>
          <w:szCs w:val="32"/>
        </w:rPr>
        <w:jc w:val="both"/>
        <w:ind w:left="119" w:right="8118"/>
      </w:pPr>
      <w:r>
        <w:rPr>
          <w:rFonts w:ascii="Calibri Light" w:cs="Calibri Light" w:eastAsia="Calibri Light" w:hAnsi="Calibri Light"/>
          <w:color w:val="4471C4"/>
          <w:spacing w:val="0"/>
          <w:w w:val="100"/>
          <w:sz w:val="32"/>
          <w:szCs w:val="32"/>
        </w:rPr>
        <w:t>Dur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32"/>
          <w:szCs w:val="32"/>
        </w:rPr>
        <w:t>a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32"/>
          <w:szCs w:val="32"/>
        </w:rPr>
        <w:t>c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32"/>
          <w:szCs w:val="32"/>
        </w:rPr>
        <w:t>i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32"/>
          <w:szCs w:val="32"/>
        </w:rPr>
        <w:t>6n</w:t>
      </w:r>
      <w:r>
        <w:rPr>
          <w:rFonts w:ascii="Calibri Light" w:cs="Calibri Light" w:eastAsia="Calibri Light" w:hAnsi="Calibri Light"/>
          <w:color w:val="000000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3" w:line="180" w:lineRule="exact"/>
      </w:pPr>
      <w:r>
        <w:rPr>
          <w:sz w:val="19"/>
          <w:szCs w:val="19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ind w:left="119" w:right="8218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4.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8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ECTS*</w:t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ind w:left="119" w:right="7240"/>
      </w:pP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Ho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tales: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18"/>
          <w:szCs w:val="18"/>
        </w:rPr>
        <w:jc w:val="left"/>
        <w:spacing w:before="5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ind w:left="119" w:right="3259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-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71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ivas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a.</w:t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ind w:left="119" w:right="5716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-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50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jo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9" w:lineRule="auto"/>
        <w:ind w:left="119" w:right="67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*L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ECTS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rope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i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i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nsfer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i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i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umu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on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i/>
          <w:spacing w:val="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b/>
          <w:i/>
          <w:spacing w:val="-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i/>
          <w:spacing w:val="0"/>
          <w:w w:val="100"/>
          <w:sz w:val="24"/>
          <w:szCs w:val="24"/>
        </w:rPr>
        <w:t>te</w:t>
      </w:r>
      <w:r>
        <w:rPr>
          <w:rFonts w:ascii="Calibri" w:cs="Calibri" w:eastAsia="Calibri" w:hAnsi="Calibri"/>
          <w:b/>
          <w:i/>
          <w:spacing w:val="5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)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ema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opt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or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i6n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ea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ir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arga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ajo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5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i6n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or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(EE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S).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acili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araci6n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vil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ad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ivers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aises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line="259" w:lineRule="auto"/>
        <w:ind w:left="119" w:right="236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Un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ECTS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ivale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25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3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ajo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lases,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al,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as,</w:t>
      </w:r>
      <w:r>
        <w:rPr>
          <w:rFonts w:ascii="Calibri" w:cs="Calibri" w:eastAsia="Calibri" w:hAnsi="Calibri"/>
          <w:spacing w:val="-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x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es.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arga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ajo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mico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ECTS,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.5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1.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8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00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al.</w:t>
      </w:r>
    </w:p>
    <w:p>
      <w:pPr>
        <w:rPr>
          <w:sz w:val="17"/>
          <w:szCs w:val="17"/>
        </w:rPr>
        <w:jc w:val="left"/>
        <w:spacing w:before="1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right"/>
        <w:spacing w:before="12"/>
        <w:ind w:right="109"/>
        <w:sectPr>
          <w:type w:val="continuous"/>
          <w:pgSz w:h="16840" w:w="11920"/>
          <w:pgMar w:bottom="280" w:left="1300" w:right="1160" w:top="1380"/>
        </w:sectPr>
      </w:pPr>
      <w:r>
        <w:rPr>
          <w:rFonts w:ascii="Calibri" w:cs="Calibri" w:eastAsia="Calibri" w:hAnsi="Calibri"/>
          <w:sz w:val="22"/>
          <w:szCs w:val="22"/>
        </w:rPr>
        <w:t>Exp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sz w:val="22"/>
          <w:szCs w:val="22"/>
        </w:rPr>
        <w:t>sic</w:t>
      </w:r>
      <w:r>
        <w:rPr>
          <w:rFonts w:ascii="Calibri" w:cs="Calibri" w:eastAsia="Calibri" w:hAnsi="Calibri"/>
          <w:spacing w:val="-3"/>
          <w:sz w:val="22"/>
          <w:szCs w:val="22"/>
        </w:rPr>
        <w:t>i</w:t>
      </w:r>
      <w:r>
        <w:rPr>
          <w:rFonts w:ascii="Calibri" w:cs="Calibri" w:eastAsia="Calibri" w:hAnsi="Calibri"/>
          <w:spacing w:val="1"/>
          <w:w w:val="104"/>
          <w:sz w:val="22"/>
          <w:szCs w:val="22"/>
        </w:rPr>
        <w:t>6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n</w:t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before="7"/>
        <w:ind w:left="119" w:right="5622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ema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ECTS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obje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: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8" w:lineRule="auto"/>
        <w:ind w:left="119" w:right="67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-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Gar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arga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j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aj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-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Facil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ocimi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aises.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-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ver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ovili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ivas.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9" w:lineRule="auto"/>
        <w:ind w:left="119" w:right="74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ECTS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onocida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alm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valo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aci6n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aj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right"/>
        <w:spacing w:before="12"/>
        <w:ind w:right="109"/>
        <w:sectPr>
          <w:type w:val="continuous"/>
          <w:pgSz w:h="16840" w:w="11920"/>
          <w:pgMar w:bottom="280" w:left="1300" w:right="1160" w:top="1380"/>
        </w:sectPr>
      </w:pPr>
      <w:r>
        <w:rPr>
          <w:rFonts w:ascii="Calibri" w:cs="Calibri" w:eastAsia="Calibri" w:hAnsi="Calibri"/>
          <w:sz w:val="22"/>
          <w:szCs w:val="22"/>
        </w:rPr>
        <w:t>Exp</w:t>
      </w:r>
      <w:r>
        <w:rPr>
          <w:rFonts w:ascii="Calibri" w:cs="Calibri" w:eastAsia="Calibri" w:hAnsi="Calibri"/>
          <w:spacing w:val="1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sz w:val="22"/>
          <w:szCs w:val="22"/>
        </w:rPr>
        <w:t>sic</w:t>
      </w:r>
      <w:r>
        <w:rPr>
          <w:rFonts w:ascii="Calibri" w:cs="Calibri" w:eastAsia="Calibri" w:hAnsi="Calibri"/>
          <w:spacing w:val="-3"/>
          <w:sz w:val="22"/>
          <w:szCs w:val="22"/>
        </w:rPr>
        <w:t>i</w:t>
      </w:r>
      <w:r>
        <w:rPr>
          <w:rFonts w:ascii="Calibri" w:cs="Calibri" w:eastAsia="Calibri" w:hAnsi="Calibri"/>
          <w:spacing w:val="1"/>
          <w:w w:val="104"/>
          <w:sz w:val="22"/>
          <w:szCs w:val="22"/>
        </w:rPr>
        <w:t>6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n</w:t>
      </w:r>
    </w:p>
    <w:p>
      <w:pPr>
        <w:rPr>
          <w:rFonts w:ascii="Calibri" w:cs="Calibri" w:eastAsia="Calibri" w:hAnsi="Calibri"/>
          <w:sz w:val="56"/>
          <w:szCs w:val="56"/>
        </w:rPr>
        <w:jc w:val="left"/>
        <w:spacing w:line="640" w:lineRule="exact"/>
        <w:ind w:left="119"/>
      </w:pPr>
      <w:r>
        <w:rPr>
          <w:rFonts w:ascii="Calibri" w:cs="Calibri" w:eastAsia="Calibri" w:hAnsi="Calibri"/>
          <w:color w:val="C00000"/>
          <w:w w:val="99"/>
          <w:position w:val="1"/>
          <w:sz w:val="56"/>
          <w:szCs w:val="56"/>
        </w:rPr>
      </w: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  <w:u w:color="C00000" w:val="thick"/>
        </w:rPr>
        <w:t>Plan</w:t>
      </w:r>
      <w:r>
        <w:rPr>
          <w:rFonts w:ascii="Calibri" w:cs="Calibri" w:eastAsia="Calibri" w:hAnsi="Calibri"/>
          <w:color w:val="C00000"/>
          <w:spacing w:val="-11"/>
          <w:w w:val="100"/>
          <w:position w:val="1"/>
          <w:sz w:val="56"/>
          <w:szCs w:val="56"/>
          <w:u w:color="C00000" w:val="thick"/>
        </w:rPr>
        <w:t> </w:t>
      </w: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  <w:u w:color="C00000" w:val="thick"/>
        </w:rPr>
        <w:t>de</w:t>
      </w:r>
      <w:r>
        <w:rPr>
          <w:rFonts w:ascii="Calibri" w:cs="Calibri" w:eastAsia="Calibri" w:hAnsi="Calibri"/>
          <w:color w:val="C00000"/>
          <w:spacing w:val="-7"/>
          <w:w w:val="100"/>
          <w:position w:val="1"/>
          <w:sz w:val="56"/>
          <w:szCs w:val="56"/>
          <w:u w:color="C00000" w:val="thick"/>
        </w:rPr>
        <w:t> </w:t>
      </w: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  <w:u w:color="C00000" w:val="thick"/>
        </w:rPr>
        <w:t>E</w:t>
      </w:r>
      <w:r>
        <w:rPr>
          <w:rFonts w:ascii="Calibri" w:cs="Calibri" w:eastAsia="Calibri" w:hAnsi="Calibri"/>
          <w:color w:val="C00000"/>
          <w:spacing w:val="3"/>
          <w:w w:val="100"/>
          <w:position w:val="1"/>
          <w:sz w:val="56"/>
          <w:szCs w:val="56"/>
          <w:u w:color="C00000" w:val="thick"/>
        </w:rPr>
        <w:t>s</w:t>
      </w:r>
      <w:r>
        <w:rPr>
          <w:rFonts w:ascii="Calibri" w:cs="Calibri" w:eastAsia="Calibri" w:hAnsi="Calibri"/>
          <w:color w:val="C00000"/>
          <w:spacing w:val="3"/>
          <w:w w:val="100"/>
          <w:position w:val="1"/>
          <w:sz w:val="56"/>
          <w:szCs w:val="56"/>
          <w:u w:color="C00000" w:val="thick"/>
        </w:rPr>
      </w: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  <w:u w:color="C00000" w:val="thick"/>
        </w:rPr>
        <w:t>tu</w:t>
      </w:r>
      <w:r>
        <w:rPr>
          <w:rFonts w:ascii="Calibri" w:cs="Calibri" w:eastAsia="Calibri" w:hAnsi="Calibri"/>
          <w:color w:val="C00000"/>
          <w:spacing w:val="-2"/>
          <w:w w:val="100"/>
          <w:position w:val="1"/>
          <w:sz w:val="56"/>
          <w:szCs w:val="56"/>
          <w:u w:color="C00000" w:val="thick"/>
        </w:rPr>
        <w:t>d</w:t>
      </w:r>
      <w:r>
        <w:rPr>
          <w:rFonts w:ascii="Calibri" w:cs="Calibri" w:eastAsia="Calibri" w:hAnsi="Calibri"/>
          <w:color w:val="C00000"/>
          <w:spacing w:val="-2"/>
          <w:w w:val="100"/>
          <w:position w:val="1"/>
          <w:sz w:val="56"/>
          <w:szCs w:val="56"/>
          <w:u w:color="C00000" w:val="thick"/>
        </w:rPr>
      </w: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  <w:u w:color="C00000" w:val="thick"/>
        </w:rPr>
        <w:t>ios</w:t>
      </w: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</w:rPr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before="18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44"/>
          <w:szCs w:val="44"/>
        </w:rPr>
        <w:jc w:val="left"/>
        <w:ind w:left="119"/>
      </w:pPr>
      <w:r>
        <w:rPr>
          <w:rFonts w:ascii="Calibri" w:cs="Calibri" w:eastAsia="Calibri" w:hAnsi="Calibri"/>
          <w:color w:val="385522"/>
          <w:w w:val="99"/>
          <w:sz w:val="44"/>
          <w:szCs w:val="44"/>
        </w:rPr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Met</w:t>
      </w:r>
      <w:r>
        <w:rPr>
          <w:rFonts w:ascii="Calibri" w:cs="Calibri" w:eastAsia="Calibri" w:hAnsi="Calibri"/>
          <w:color w:val="385522"/>
          <w:spacing w:val="1"/>
          <w:w w:val="100"/>
          <w:sz w:val="44"/>
          <w:szCs w:val="44"/>
          <w:u w:color="385522" w:val="thick"/>
        </w:rPr>
        <w:t>o</w:t>
      </w:r>
      <w:r>
        <w:rPr>
          <w:rFonts w:ascii="Calibri" w:cs="Calibri" w:eastAsia="Calibri" w:hAnsi="Calibri"/>
          <w:color w:val="385522"/>
          <w:spacing w:val="1"/>
          <w:w w:val="100"/>
          <w:sz w:val="44"/>
          <w:szCs w:val="44"/>
          <w:u w:color="385522" w:val="thick"/>
        </w:rPr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dol</w:t>
      </w:r>
      <w:r>
        <w:rPr>
          <w:rFonts w:ascii="Calibri" w:cs="Calibri" w:eastAsia="Calibri" w:hAnsi="Calibri"/>
          <w:color w:val="385522"/>
          <w:spacing w:val="2"/>
          <w:w w:val="100"/>
          <w:sz w:val="44"/>
          <w:szCs w:val="44"/>
          <w:u w:color="385522" w:val="thick"/>
        </w:rPr>
        <w:t>o</w:t>
      </w:r>
      <w:r>
        <w:rPr>
          <w:rFonts w:ascii="Calibri" w:cs="Calibri" w:eastAsia="Calibri" w:hAnsi="Calibri"/>
          <w:color w:val="385522"/>
          <w:spacing w:val="2"/>
          <w:w w:val="100"/>
          <w:sz w:val="44"/>
          <w:szCs w:val="44"/>
          <w:u w:color="385522" w:val="thick"/>
        </w:rPr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gfa</w:t>
      </w:r>
      <w:r>
        <w:rPr>
          <w:rFonts w:ascii="Calibri" w:cs="Calibri" w:eastAsia="Calibri" w:hAnsi="Calibri"/>
          <w:color w:val="385522"/>
          <w:spacing w:val="-22"/>
          <w:w w:val="100"/>
          <w:sz w:val="44"/>
          <w:szCs w:val="44"/>
          <w:u w:color="385522" w:val="thick"/>
        </w:rPr>
        <w:t> </w:t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y</w:t>
      </w:r>
      <w:r>
        <w:rPr>
          <w:rFonts w:ascii="Calibri" w:cs="Calibri" w:eastAsia="Calibri" w:hAnsi="Calibri"/>
          <w:color w:val="385522"/>
          <w:spacing w:val="-3"/>
          <w:w w:val="100"/>
          <w:sz w:val="44"/>
          <w:szCs w:val="44"/>
          <w:u w:color="385522" w:val="thick"/>
        </w:rPr>
        <w:t> </w:t>
      </w:r>
      <w:r>
        <w:rPr>
          <w:rFonts w:ascii="Calibri" w:cs="Calibri" w:eastAsia="Calibri" w:hAnsi="Calibri"/>
          <w:color w:val="385522"/>
          <w:spacing w:val="-1"/>
          <w:w w:val="100"/>
          <w:sz w:val="44"/>
          <w:szCs w:val="44"/>
          <w:u w:color="385522" w:val="thick"/>
        </w:rPr>
        <w:t>R</w:t>
      </w:r>
      <w:r>
        <w:rPr>
          <w:rFonts w:ascii="Calibri" w:cs="Calibri" w:eastAsia="Calibri" w:hAnsi="Calibri"/>
          <w:color w:val="385522"/>
          <w:spacing w:val="-1"/>
          <w:w w:val="100"/>
          <w:sz w:val="44"/>
          <w:szCs w:val="44"/>
          <w:u w:color="385522" w:val="thick"/>
        </w:rPr>
      </w:r>
      <w:r>
        <w:rPr>
          <w:rFonts w:ascii="Calibri" w:cs="Calibri" w:eastAsia="Calibri" w:hAnsi="Calibri"/>
          <w:color w:val="385522"/>
          <w:spacing w:val="2"/>
          <w:w w:val="100"/>
          <w:sz w:val="44"/>
          <w:szCs w:val="44"/>
          <w:u w:color="385522" w:val="thick"/>
        </w:rPr>
        <w:t>e</w:t>
      </w:r>
      <w:r>
        <w:rPr>
          <w:rFonts w:ascii="Calibri" w:cs="Calibri" w:eastAsia="Calibri" w:hAnsi="Calibri"/>
          <w:color w:val="385522"/>
          <w:spacing w:val="2"/>
          <w:w w:val="100"/>
          <w:sz w:val="44"/>
          <w:szCs w:val="44"/>
          <w:u w:color="385522" w:val="thick"/>
        </w:rPr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curs</w:t>
      </w:r>
      <w:r>
        <w:rPr>
          <w:rFonts w:ascii="Calibri" w:cs="Calibri" w:eastAsia="Calibri" w:hAnsi="Calibri"/>
          <w:color w:val="385522"/>
          <w:spacing w:val="1"/>
          <w:w w:val="100"/>
          <w:sz w:val="44"/>
          <w:szCs w:val="44"/>
          <w:u w:color="385522" w:val="thick"/>
        </w:rPr>
        <w:t>o</w:t>
      </w:r>
      <w:r>
        <w:rPr>
          <w:rFonts w:ascii="Calibri" w:cs="Calibri" w:eastAsia="Calibri" w:hAnsi="Calibri"/>
          <w:color w:val="385522"/>
          <w:spacing w:val="1"/>
          <w:w w:val="100"/>
          <w:sz w:val="44"/>
          <w:szCs w:val="44"/>
          <w:u w:color="385522" w:val="thick"/>
        </w:rPr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s</w:t>
      </w:r>
      <w:r>
        <w:rPr>
          <w:rFonts w:ascii="Calibri" w:cs="Calibri" w:eastAsia="Calibri" w:hAnsi="Calibri"/>
          <w:color w:val="385522"/>
          <w:spacing w:val="-17"/>
          <w:w w:val="100"/>
          <w:sz w:val="44"/>
          <w:szCs w:val="44"/>
          <w:u w:color="385522" w:val="thick"/>
        </w:rPr>
        <w:t> </w:t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d</w:t>
      </w:r>
      <w:r>
        <w:rPr>
          <w:rFonts w:ascii="Calibri" w:cs="Calibri" w:eastAsia="Calibri" w:hAnsi="Calibri"/>
          <w:color w:val="385522"/>
          <w:spacing w:val="2"/>
          <w:w w:val="100"/>
          <w:sz w:val="44"/>
          <w:szCs w:val="44"/>
          <w:u w:color="385522" w:val="thick"/>
        </w:rPr>
        <w:t>e</w:t>
      </w:r>
      <w:r>
        <w:rPr>
          <w:rFonts w:ascii="Calibri" w:cs="Calibri" w:eastAsia="Calibri" w:hAnsi="Calibri"/>
          <w:color w:val="385522"/>
          <w:spacing w:val="2"/>
          <w:w w:val="100"/>
          <w:sz w:val="44"/>
          <w:szCs w:val="44"/>
          <w:u w:color="385522" w:val="thick"/>
        </w:rPr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l</w:t>
      </w:r>
      <w:r>
        <w:rPr>
          <w:rFonts w:ascii="Calibri" w:cs="Calibri" w:eastAsia="Calibri" w:hAnsi="Calibri"/>
          <w:color w:val="385522"/>
          <w:spacing w:val="-5"/>
          <w:w w:val="100"/>
          <w:sz w:val="44"/>
          <w:szCs w:val="44"/>
          <w:u w:color="385522" w:val="thick"/>
        </w:rPr>
        <w:t> </w:t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Curso</w:t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</w:rPr>
      </w:r>
      <w:r>
        <w:rPr>
          <w:rFonts w:ascii="Calibri" w:cs="Calibri" w:eastAsia="Calibri" w:hAnsi="Calibri"/>
          <w:color w:val="000000"/>
          <w:spacing w:val="0"/>
          <w:w w:val="100"/>
          <w:sz w:val="44"/>
          <w:szCs w:val="44"/>
        </w:rPr>
      </w:r>
    </w:p>
    <w:p>
      <w:pPr>
        <w:rPr>
          <w:sz w:val="19"/>
          <w:szCs w:val="19"/>
        </w:rPr>
        <w:jc w:val="left"/>
        <w:spacing w:before="10" w:line="180" w:lineRule="exact"/>
      </w:pPr>
      <w:r>
        <w:rPr>
          <w:sz w:val="19"/>
          <w:szCs w:val="19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before="7" w:line="258" w:lineRule="auto"/>
        <w:ind w:left="119" w:right="75"/>
      </w:pP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ment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i6n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Ayu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lexi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arse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ecesi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e.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gfa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rsos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an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72"/>
          <w:sz w:val="24"/>
          <w:szCs w:val="24"/>
        </w:rPr>
        <w:t>f</w:t>
      </w:r>
      <w:r>
        <w:rPr>
          <w:rFonts w:ascii="Calibri" w:cs="Calibri" w:eastAsia="Calibri" w:hAnsi="Calibri"/>
          <w:spacing w:val="1"/>
          <w:w w:val="172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acili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je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ex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leta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Calibri Light" w:cs="Calibri Light" w:eastAsia="Calibri Light" w:hAnsi="Calibri Light"/>
          <w:sz w:val="28"/>
          <w:szCs w:val="28"/>
        </w:rPr>
        <w:jc w:val="both"/>
        <w:ind w:left="119" w:right="6160"/>
      </w:pP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Moda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l</w:t>
      </w:r>
      <w:r>
        <w:rPr>
          <w:rFonts w:ascii="Calibri Light" w:cs="Calibri Light" w:eastAsia="Calibri Light" w:hAnsi="Calibri Light"/>
          <w:color w:val="4471C4"/>
          <w:spacing w:val="-2"/>
          <w:w w:val="100"/>
          <w:sz w:val="28"/>
          <w:szCs w:val="28"/>
        </w:rPr>
        <w:t>i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dad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e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s</w:t>
      </w:r>
      <w:r>
        <w:rPr>
          <w:rFonts w:ascii="Calibri Light" w:cs="Calibri Light" w:eastAsia="Calibri Light" w:hAnsi="Calibri Light"/>
          <w:color w:val="4471C4"/>
          <w:spacing w:val="-1"/>
          <w:w w:val="100"/>
          <w:sz w:val="28"/>
          <w:szCs w:val="28"/>
        </w:rPr>
        <w:t> 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de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 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Real</w:t>
      </w:r>
      <w:r>
        <w:rPr>
          <w:rFonts w:ascii="Calibri Light" w:cs="Calibri Light" w:eastAsia="Calibri Light" w:hAnsi="Calibri Light"/>
          <w:color w:val="4471C4"/>
          <w:spacing w:val="-2"/>
          <w:w w:val="100"/>
          <w:sz w:val="28"/>
          <w:szCs w:val="28"/>
        </w:rPr>
        <w:t>i</w:t>
      </w:r>
      <w:r>
        <w:rPr>
          <w:rFonts w:ascii="Calibri Light" w:cs="Calibri Light" w:eastAsia="Calibri Light" w:hAnsi="Calibri Light"/>
          <w:color w:val="4471C4"/>
          <w:spacing w:val="0"/>
          <w:w w:val="101"/>
          <w:sz w:val="28"/>
          <w:szCs w:val="28"/>
        </w:rPr>
        <w:t>zaci6n</w:t>
      </w:r>
      <w:r>
        <w:rPr>
          <w:rFonts w:ascii="Calibri Light" w:cs="Calibri Light" w:eastAsia="Calibri Light" w:hAnsi="Calibri Light"/>
          <w:color w:val="000000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9" w:lineRule="auto"/>
        <w:ind w:left="119" w:right="72"/>
      </w:pP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Pr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senc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: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lases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fsi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ú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irec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oce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5"/>
          <w:sz w:val="24"/>
          <w:szCs w:val="24"/>
        </w:rPr>
        <w:t>co</w:t>
      </w:r>
      <w:r>
        <w:rPr>
          <w:rFonts w:ascii="Calibri" w:cs="Calibri" w:eastAsia="Calibri" w:hAnsi="Calibri"/>
          <w:spacing w:val="-2"/>
          <w:w w:val="105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5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5"/>
          <w:sz w:val="24"/>
          <w:szCs w:val="24"/>
        </w:rPr>
        <w:t>af</w:t>
      </w:r>
      <w:r>
        <w:rPr>
          <w:rFonts w:ascii="Calibri" w:cs="Calibri" w:eastAsia="Calibri" w:hAnsi="Calibri"/>
          <w:spacing w:val="-1"/>
          <w:w w:val="105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5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5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5"/>
          <w:sz w:val="24"/>
          <w:szCs w:val="24"/>
        </w:rPr>
        <w:t>os,</w:t>
      </w:r>
      <w:r>
        <w:rPr>
          <w:rFonts w:ascii="Calibri" w:cs="Calibri" w:eastAsia="Calibri" w:hAnsi="Calibri"/>
          <w:spacing w:val="1"/>
          <w:w w:val="105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j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a.</w:t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9" w:lineRule="auto"/>
        <w:ind w:left="119" w:right="71"/>
      </w:pP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: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lases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er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gar,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odid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lexi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13"/>
          <w:szCs w:val="13"/>
        </w:rPr>
        <w:jc w:val="left"/>
        <w:spacing w:before="2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 Light" w:cs="Calibri Light" w:eastAsia="Calibri Light" w:hAnsi="Calibri Light"/>
          <w:sz w:val="28"/>
          <w:szCs w:val="28"/>
        </w:rPr>
        <w:jc w:val="both"/>
        <w:ind w:left="119" w:right="6915"/>
      </w:pP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Rec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u</w:t>
      </w:r>
      <w:r>
        <w:rPr>
          <w:rFonts w:ascii="Calibri Light" w:cs="Calibri Light" w:eastAsia="Calibri Light" w:hAnsi="Calibri Light"/>
          <w:color w:val="4471C4"/>
          <w:spacing w:val="-1"/>
          <w:w w:val="100"/>
          <w:sz w:val="28"/>
          <w:szCs w:val="28"/>
        </w:rPr>
        <w:t>r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sos</w:t>
      </w:r>
      <w:r>
        <w:rPr>
          <w:rFonts w:ascii="Calibri Light" w:cs="Calibri Light" w:eastAsia="Calibri Light" w:hAnsi="Calibri Light"/>
          <w:color w:val="4471C4"/>
          <w:spacing w:val="-2"/>
          <w:w w:val="100"/>
          <w:sz w:val="28"/>
          <w:szCs w:val="28"/>
        </w:rPr>
        <w:t> 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Dispon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i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b</w:t>
      </w:r>
      <w:r>
        <w:rPr>
          <w:rFonts w:ascii="Calibri Light" w:cs="Calibri Light" w:eastAsia="Calibri Light" w:hAnsi="Calibri Light"/>
          <w:color w:val="4471C4"/>
          <w:spacing w:val="-1"/>
          <w:w w:val="100"/>
          <w:sz w:val="28"/>
          <w:szCs w:val="28"/>
        </w:rPr>
        <w:t>l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es</w:t>
      </w:r>
      <w:r>
        <w:rPr>
          <w:rFonts w:ascii="Calibri Light" w:cs="Calibri Light" w:eastAsia="Calibri Light" w:hAnsi="Calibri Light"/>
          <w:color w:val="000000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7" w:lineRule="auto"/>
        <w:ind w:left="119" w:right="76"/>
      </w:pP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fsi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o: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servira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oyo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~s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rso.</w:t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8" w:lineRule="auto"/>
        <w:ind w:left="119" w:right="74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Re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rsos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igi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: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e,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ond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igi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aj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9" w:lineRule="auto"/>
        <w:ind w:left="119" w:right="70"/>
      </w:pP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lases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gra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as: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ran</w:t>
      </w:r>
      <w:r>
        <w:rPr>
          <w:rFonts w:ascii="Calibri" w:cs="Calibri" w:eastAsia="Calibri" w:hAnsi="Calibri"/>
          <w:spacing w:val="-1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eso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gra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evisar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ind w:left="119" w:right="74"/>
      </w:pP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rami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rsos,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gara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odos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j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maci6n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iva.</w:t>
      </w:r>
    </w:p>
    <w:p>
      <w:pPr>
        <w:rPr>
          <w:sz w:val="14"/>
          <w:szCs w:val="14"/>
        </w:rPr>
        <w:jc w:val="left"/>
        <w:spacing w:before="6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right"/>
        <w:spacing w:before="12"/>
        <w:ind w:right="111"/>
        <w:sectPr>
          <w:type w:val="continuous"/>
          <w:pgSz w:h="16840" w:w="11920"/>
          <w:pgMar w:bottom="280" w:left="1300" w:right="1160" w:top="1380"/>
        </w:sectPr>
      </w:pPr>
      <w:r>
        <w:rPr>
          <w:rFonts w:ascii="Calibri" w:cs="Calibri" w:eastAsia="Calibri" w:hAnsi="Calibri"/>
          <w:spacing w:val="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lan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de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Est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i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s</w:t>
      </w:r>
    </w:p>
    <w:p>
      <w:pPr>
        <w:rPr>
          <w:rFonts w:ascii="Calibri" w:cs="Calibri" w:eastAsia="Calibri" w:hAnsi="Calibri"/>
          <w:sz w:val="44"/>
          <w:szCs w:val="44"/>
        </w:rPr>
        <w:jc w:val="both"/>
        <w:spacing w:before="11"/>
        <w:ind w:left="119" w:right="4098"/>
      </w:pPr>
      <w:r>
        <w:rPr>
          <w:rFonts w:ascii="Calibri" w:cs="Calibri" w:eastAsia="Calibri" w:hAnsi="Calibri"/>
          <w:color w:val="385522"/>
          <w:w w:val="99"/>
          <w:sz w:val="44"/>
          <w:szCs w:val="44"/>
        </w:rPr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Acreditaci</w:t>
      </w:r>
      <w:r>
        <w:rPr>
          <w:rFonts w:ascii="Calibri" w:cs="Calibri" w:eastAsia="Calibri" w:hAnsi="Calibri"/>
          <w:color w:val="385522"/>
          <w:spacing w:val="2"/>
          <w:w w:val="100"/>
          <w:sz w:val="44"/>
          <w:szCs w:val="44"/>
          <w:u w:color="385522" w:val="thick"/>
        </w:rPr>
        <w:t>o</w:t>
      </w:r>
      <w:r>
        <w:rPr>
          <w:rFonts w:ascii="Calibri" w:cs="Calibri" w:eastAsia="Calibri" w:hAnsi="Calibri"/>
          <w:color w:val="385522"/>
          <w:spacing w:val="2"/>
          <w:w w:val="100"/>
          <w:sz w:val="44"/>
          <w:szCs w:val="44"/>
          <w:u w:color="385522" w:val="thick"/>
        </w:rPr>
      </w:r>
      <w:r>
        <w:rPr>
          <w:rFonts w:ascii="Calibri" w:cs="Calibri" w:eastAsia="Calibri" w:hAnsi="Calibri"/>
          <w:color w:val="385522"/>
          <w:spacing w:val="2"/>
          <w:w w:val="100"/>
          <w:sz w:val="44"/>
          <w:szCs w:val="44"/>
          <w:u w:color="385522" w:val="thick"/>
        </w:rPr>
        <w:t>n</w:t>
      </w:r>
      <w:r>
        <w:rPr>
          <w:rFonts w:ascii="Calibri" w:cs="Calibri" w:eastAsia="Calibri" w:hAnsi="Calibri"/>
          <w:color w:val="385522"/>
          <w:spacing w:val="2"/>
          <w:w w:val="100"/>
          <w:sz w:val="44"/>
          <w:szCs w:val="44"/>
          <w:u w:color="385522" w:val="thick"/>
        </w:rPr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es</w:t>
      </w:r>
      <w:r>
        <w:rPr>
          <w:rFonts w:ascii="Calibri" w:cs="Calibri" w:eastAsia="Calibri" w:hAnsi="Calibri"/>
          <w:color w:val="385522"/>
          <w:spacing w:val="-27"/>
          <w:w w:val="100"/>
          <w:sz w:val="44"/>
          <w:szCs w:val="44"/>
          <w:u w:color="385522" w:val="thick"/>
        </w:rPr>
        <w:t> </w:t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y</w:t>
      </w:r>
      <w:r>
        <w:rPr>
          <w:rFonts w:ascii="Calibri" w:cs="Calibri" w:eastAsia="Calibri" w:hAnsi="Calibri"/>
          <w:color w:val="385522"/>
          <w:spacing w:val="-3"/>
          <w:w w:val="100"/>
          <w:sz w:val="44"/>
          <w:szCs w:val="44"/>
          <w:u w:color="385522" w:val="thick"/>
        </w:rPr>
        <w:t> </w:t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Certif</w:t>
      </w:r>
      <w:r>
        <w:rPr>
          <w:rFonts w:ascii="Calibri" w:cs="Calibri" w:eastAsia="Calibri" w:hAnsi="Calibri"/>
          <w:color w:val="385522"/>
          <w:spacing w:val="2"/>
          <w:w w:val="100"/>
          <w:sz w:val="44"/>
          <w:szCs w:val="44"/>
          <w:u w:color="385522" w:val="thick"/>
        </w:rPr>
        <w:t>i</w:t>
      </w:r>
      <w:r>
        <w:rPr>
          <w:rFonts w:ascii="Calibri" w:cs="Calibri" w:eastAsia="Calibri" w:hAnsi="Calibri"/>
          <w:color w:val="385522"/>
          <w:spacing w:val="2"/>
          <w:w w:val="100"/>
          <w:sz w:val="44"/>
          <w:szCs w:val="44"/>
          <w:u w:color="385522" w:val="thick"/>
        </w:rPr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c</w:t>
      </w:r>
      <w:r>
        <w:rPr>
          <w:rFonts w:ascii="Calibri" w:cs="Calibri" w:eastAsia="Calibri" w:hAnsi="Calibri"/>
          <w:color w:val="385522"/>
          <w:spacing w:val="2"/>
          <w:w w:val="100"/>
          <w:sz w:val="44"/>
          <w:szCs w:val="44"/>
          <w:u w:color="385522" w:val="thick"/>
        </w:rPr>
        <w:t>a</w:t>
      </w:r>
      <w:r>
        <w:rPr>
          <w:rFonts w:ascii="Calibri" w:cs="Calibri" w:eastAsia="Calibri" w:hAnsi="Calibri"/>
          <w:color w:val="385522"/>
          <w:spacing w:val="2"/>
          <w:w w:val="100"/>
          <w:sz w:val="44"/>
          <w:szCs w:val="44"/>
          <w:u w:color="385522" w:val="thick"/>
        </w:rPr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dos</w:t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</w:rPr>
      </w:r>
      <w:r>
        <w:rPr>
          <w:rFonts w:ascii="Calibri" w:cs="Calibri" w:eastAsia="Calibri" w:hAnsi="Calibri"/>
          <w:color w:val="000000"/>
          <w:spacing w:val="0"/>
          <w:w w:val="100"/>
          <w:sz w:val="44"/>
          <w:szCs w:val="44"/>
        </w:rPr>
      </w:r>
    </w:p>
    <w:p>
      <w:pPr>
        <w:rPr>
          <w:sz w:val="20"/>
          <w:szCs w:val="20"/>
        </w:rPr>
        <w:jc w:val="left"/>
        <w:spacing w:before="6" w:line="200" w:lineRule="exact"/>
      </w:pPr>
      <w:r>
        <w:rPr>
          <w:sz w:val="20"/>
          <w:szCs w:val="20"/>
        </w:rPr>
      </w:r>
    </w:p>
    <w:p>
      <w:pPr>
        <w:rPr>
          <w:rFonts w:ascii="Calibri Light" w:cs="Calibri Light" w:eastAsia="Calibri Light" w:hAnsi="Calibri Light"/>
          <w:sz w:val="28"/>
          <w:szCs w:val="28"/>
        </w:rPr>
        <w:jc w:val="both"/>
        <w:ind w:left="119" w:right="6502"/>
      </w:pP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Ac</w:t>
      </w:r>
      <w:r>
        <w:rPr>
          <w:rFonts w:ascii="Calibri Light" w:cs="Calibri Light" w:eastAsia="Calibri Light" w:hAnsi="Calibri Light"/>
          <w:color w:val="4471C4"/>
          <w:spacing w:val="-1"/>
          <w:w w:val="100"/>
          <w:sz w:val="28"/>
          <w:szCs w:val="28"/>
        </w:rPr>
        <w:t>r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e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d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it</w:t>
      </w:r>
      <w:r>
        <w:rPr>
          <w:rFonts w:ascii="Calibri Light" w:cs="Calibri Light" w:eastAsia="Calibri Light" w:hAnsi="Calibri Light"/>
          <w:color w:val="4471C4"/>
          <w:spacing w:val="-1"/>
          <w:w w:val="100"/>
          <w:sz w:val="28"/>
          <w:szCs w:val="28"/>
        </w:rPr>
        <w:t>a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c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i</w:t>
      </w:r>
      <w:r>
        <w:rPr>
          <w:rFonts w:ascii="Calibri Light" w:cs="Calibri Light" w:eastAsia="Calibri Light" w:hAnsi="Calibri Light"/>
          <w:color w:val="4471C4"/>
          <w:spacing w:val="-2"/>
          <w:w w:val="100"/>
          <w:sz w:val="28"/>
          <w:szCs w:val="28"/>
        </w:rPr>
        <w:t>o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n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e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s</w:t>
      </w:r>
      <w:r>
        <w:rPr>
          <w:rFonts w:ascii="Calibri Light" w:cs="Calibri Light" w:eastAsia="Calibri Light" w:hAnsi="Calibri Light"/>
          <w:color w:val="4471C4"/>
          <w:spacing w:val="-1"/>
          <w:w w:val="100"/>
          <w:sz w:val="28"/>
          <w:szCs w:val="28"/>
        </w:rPr>
        <w:t> 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d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e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l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 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C</w:t>
      </w:r>
      <w:r>
        <w:rPr>
          <w:rFonts w:ascii="Calibri Light" w:cs="Calibri Light" w:eastAsia="Calibri Light" w:hAnsi="Calibri Light"/>
          <w:color w:val="4471C4"/>
          <w:spacing w:val="-2"/>
          <w:w w:val="100"/>
          <w:sz w:val="28"/>
          <w:szCs w:val="28"/>
        </w:rPr>
        <w:t>u</w:t>
      </w:r>
      <w:r>
        <w:rPr>
          <w:rFonts w:ascii="Calibri Light" w:cs="Calibri Light" w:eastAsia="Calibri Light" w:hAnsi="Calibri Light"/>
          <w:color w:val="4471C4"/>
          <w:spacing w:val="-1"/>
          <w:w w:val="100"/>
          <w:sz w:val="28"/>
          <w:szCs w:val="28"/>
        </w:rPr>
        <w:t>r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so</w:t>
      </w:r>
      <w:r>
        <w:rPr>
          <w:rFonts w:ascii="Calibri Light" w:cs="Calibri Light" w:eastAsia="Calibri Light" w:hAnsi="Calibri Light"/>
          <w:color w:val="000000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8" w:lineRule="auto"/>
        <w:ind w:left="119" w:right="74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Ayu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r~n</w:t>
      </w:r>
      <w:r>
        <w:rPr>
          <w:rFonts w:ascii="Calibri" w:cs="Calibri" w:eastAsia="Calibri" w:hAnsi="Calibri"/>
          <w:spacing w:val="-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acre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aci6n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j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es.</w:t>
      </w:r>
    </w:p>
    <w:p>
      <w:pPr>
        <w:rPr>
          <w:sz w:val="14"/>
          <w:szCs w:val="14"/>
        </w:rPr>
        <w:jc w:val="left"/>
        <w:spacing w:before="7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 Light" w:cs="Calibri Light" w:eastAsia="Calibri Light" w:hAnsi="Calibri Light"/>
          <w:sz w:val="28"/>
          <w:szCs w:val="28"/>
        </w:rPr>
        <w:jc w:val="both"/>
        <w:ind w:left="119" w:right="7055"/>
      </w:pP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Dip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l</w:t>
      </w:r>
      <w:r>
        <w:rPr>
          <w:rFonts w:ascii="Calibri Light" w:cs="Calibri Light" w:eastAsia="Calibri Light" w:hAnsi="Calibri Light"/>
          <w:color w:val="4471C4"/>
          <w:spacing w:val="-2"/>
          <w:w w:val="100"/>
          <w:sz w:val="28"/>
          <w:szCs w:val="28"/>
        </w:rPr>
        <w:t>o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m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a</w:t>
      </w:r>
      <w:r>
        <w:rPr>
          <w:rFonts w:ascii="Calibri Light" w:cs="Calibri Light" w:eastAsia="Calibri Light" w:hAnsi="Calibri Light"/>
          <w:color w:val="4471C4"/>
          <w:spacing w:val="-1"/>
          <w:w w:val="100"/>
          <w:sz w:val="28"/>
          <w:szCs w:val="28"/>
        </w:rPr>
        <w:t> 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C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er</w:t>
      </w:r>
      <w:r>
        <w:rPr>
          <w:rFonts w:ascii="Calibri Light" w:cs="Calibri Light" w:eastAsia="Calibri Light" w:hAnsi="Calibri Light"/>
          <w:color w:val="4471C4"/>
          <w:spacing w:val="-2"/>
          <w:w w:val="100"/>
          <w:sz w:val="28"/>
          <w:szCs w:val="28"/>
        </w:rPr>
        <w:t>t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ifi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c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a</w:t>
      </w:r>
      <w:r>
        <w:rPr>
          <w:rFonts w:ascii="Calibri Light" w:cs="Calibri Light" w:eastAsia="Calibri Light" w:hAnsi="Calibri Light"/>
          <w:color w:val="4471C4"/>
          <w:spacing w:val="-2"/>
          <w:w w:val="100"/>
          <w:sz w:val="28"/>
          <w:szCs w:val="28"/>
        </w:rPr>
        <w:t>d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o</w:t>
      </w:r>
      <w:r>
        <w:rPr>
          <w:rFonts w:ascii="Calibri Light" w:cs="Calibri Light" w:eastAsia="Calibri Light" w:hAnsi="Calibri Light"/>
          <w:color w:val="000000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9" w:lineRule="auto"/>
        <w:ind w:left="119" w:right="67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obt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ial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eval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aci6n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ye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exa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1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escri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o.</w:t>
      </w:r>
      <w:r>
        <w:rPr>
          <w:rFonts w:ascii="Calibri" w:cs="Calibri" w:eastAsia="Calibri" w:hAnsi="Calibri"/>
          <w:spacing w:val="1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r~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avala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or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socia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aya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llo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egr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(A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A.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4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w w:val="104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="200" w:lineRule="exact"/>
      </w:pPr>
      <w:r>
        <w:rPr>
          <w:sz w:val="20"/>
          <w:szCs w:val="20"/>
        </w:rPr>
      </w:r>
    </w:p>
    <w:p>
      <w:pPr>
        <w:rPr>
          <w:rFonts w:ascii="Calibri Light" w:cs="Calibri Light" w:eastAsia="Calibri Light" w:hAnsi="Calibri Light"/>
          <w:sz w:val="28"/>
          <w:szCs w:val="28"/>
        </w:rPr>
        <w:jc w:val="both"/>
        <w:ind w:left="119" w:right="6519"/>
      </w:pP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C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er</w:t>
      </w:r>
      <w:r>
        <w:rPr>
          <w:rFonts w:ascii="Calibri Light" w:cs="Calibri Light" w:eastAsia="Calibri Light" w:hAnsi="Calibri Light"/>
          <w:color w:val="4471C4"/>
          <w:spacing w:val="-2"/>
          <w:w w:val="100"/>
          <w:sz w:val="28"/>
          <w:szCs w:val="28"/>
        </w:rPr>
        <w:t>t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ifi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c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ado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 </w:t>
      </w:r>
      <w:r>
        <w:rPr>
          <w:rFonts w:ascii="Calibri Light" w:cs="Calibri Light" w:eastAsia="Calibri Light" w:hAnsi="Calibri Light"/>
          <w:color w:val="4471C4"/>
          <w:spacing w:val="-3"/>
          <w:w w:val="100"/>
          <w:sz w:val="28"/>
          <w:szCs w:val="28"/>
        </w:rPr>
        <w:t>d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e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 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A</w:t>
      </w:r>
      <w:r>
        <w:rPr>
          <w:rFonts w:ascii="Calibri Light" w:cs="Calibri Light" w:eastAsia="Calibri Light" w:hAnsi="Calibri Light"/>
          <w:color w:val="4471C4"/>
          <w:spacing w:val="-1"/>
          <w:w w:val="100"/>
          <w:sz w:val="28"/>
          <w:szCs w:val="28"/>
        </w:rPr>
        <w:t>s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is</w:t>
      </w:r>
      <w:r>
        <w:rPr>
          <w:rFonts w:ascii="Calibri Light" w:cs="Calibri Light" w:eastAsia="Calibri Light" w:hAnsi="Calibri Light"/>
          <w:color w:val="4471C4"/>
          <w:spacing w:val="-1"/>
          <w:w w:val="100"/>
          <w:sz w:val="28"/>
          <w:szCs w:val="28"/>
        </w:rPr>
        <w:t>t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e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n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c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i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a</w:t>
      </w:r>
      <w:r>
        <w:rPr>
          <w:rFonts w:ascii="Calibri Light" w:cs="Calibri Light" w:eastAsia="Calibri Light" w:hAnsi="Calibri Light"/>
          <w:color w:val="000000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7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9" w:lineRule="auto"/>
        <w:ind w:left="119" w:right="77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er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exam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asis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grama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1"/>
          <w:sz w:val="24"/>
          <w:szCs w:val="24"/>
        </w:rPr>
        <w:t>aci6</w:t>
      </w:r>
      <w:r>
        <w:rPr>
          <w:rFonts w:ascii="Calibri" w:cs="Calibri" w:eastAsia="Calibri" w:hAnsi="Calibri"/>
          <w:spacing w:val="1"/>
          <w:w w:val="101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9" w:lineRule="auto"/>
        <w:ind w:left="119" w:right="75"/>
      </w:pP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aseg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odos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imie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acor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ivel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aci6n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rso.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8" w:lineRule="auto"/>
        <w:ind w:left="119" w:right="73"/>
      </w:pP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ment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i6n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Ayu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lexi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arse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ecesi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e.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gfa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rsos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~n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72"/>
          <w:sz w:val="24"/>
          <w:szCs w:val="24"/>
        </w:rPr>
        <w:t>f</w:t>
      </w:r>
      <w:r>
        <w:rPr>
          <w:rFonts w:ascii="Calibri" w:cs="Calibri" w:eastAsia="Calibri" w:hAnsi="Calibri"/>
          <w:spacing w:val="1"/>
          <w:w w:val="172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acili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je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ex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leta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a.</w:t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ind w:left="119" w:right="6580"/>
      </w:pP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Real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1"/>
          <w:sz w:val="24"/>
          <w:szCs w:val="24"/>
        </w:rPr>
        <w:t>aci6n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7" w:lineRule="auto"/>
        <w:ind w:left="119" w:right="73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ial: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fsi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an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irec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oce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5"/>
          <w:sz w:val="24"/>
          <w:szCs w:val="24"/>
        </w:rPr>
        <w:t>co</w:t>
      </w:r>
      <w:r>
        <w:rPr>
          <w:rFonts w:ascii="Calibri" w:cs="Calibri" w:eastAsia="Calibri" w:hAnsi="Calibri"/>
          <w:spacing w:val="-2"/>
          <w:w w:val="105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5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5"/>
          <w:sz w:val="24"/>
          <w:szCs w:val="24"/>
        </w:rPr>
        <w:t>af</w:t>
      </w:r>
      <w:r>
        <w:rPr>
          <w:rFonts w:ascii="Calibri" w:cs="Calibri" w:eastAsia="Calibri" w:hAnsi="Calibri"/>
          <w:spacing w:val="-1"/>
          <w:w w:val="105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5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5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5"/>
          <w:sz w:val="24"/>
          <w:szCs w:val="24"/>
        </w:rPr>
        <w:t>os,</w:t>
      </w:r>
      <w:r>
        <w:rPr>
          <w:rFonts w:ascii="Calibri" w:cs="Calibri" w:eastAsia="Calibri" w:hAnsi="Calibri"/>
          <w:spacing w:val="1"/>
          <w:w w:val="105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j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9" w:lineRule="auto"/>
        <w:ind w:left="119" w:right="75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Onli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e: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lases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ier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odid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lexi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14"/>
          <w:szCs w:val="14"/>
        </w:rPr>
        <w:jc w:val="left"/>
        <w:spacing w:before="3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 Light" w:cs="Calibri Light" w:eastAsia="Calibri Light" w:hAnsi="Calibri Light"/>
          <w:sz w:val="28"/>
          <w:szCs w:val="28"/>
        </w:rPr>
        <w:jc w:val="both"/>
        <w:ind w:left="119" w:right="6915"/>
      </w:pP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Rec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u</w:t>
      </w:r>
      <w:r>
        <w:rPr>
          <w:rFonts w:ascii="Calibri Light" w:cs="Calibri Light" w:eastAsia="Calibri Light" w:hAnsi="Calibri Light"/>
          <w:color w:val="4471C4"/>
          <w:spacing w:val="-1"/>
          <w:w w:val="100"/>
          <w:sz w:val="28"/>
          <w:szCs w:val="28"/>
        </w:rPr>
        <w:t>r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sos</w:t>
      </w:r>
      <w:r>
        <w:rPr>
          <w:rFonts w:ascii="Calibri Light" w:cs="Calibri Light" w:eastAsia="Calibri Light" w:hAnsi="Calibri Light"/>
          <w:color w:val="4471C4"/>
          <w:spacing w:val="-2"/>
          <w:w w:val="100"/>
          <w:sz w:val="28"/>
          <w:szCs w:val="28"/>
        </w:rPr>
        <w:t> 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Dispon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i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b</w:t>
      </w:r>
      <w:r>
        <w:rPr>
          <w:rFonts w:ascii="Calibri Light" w:cs="Calibri Light" w:eastAsia="Calibri Light" w:hAnsi="Calibri Light"/>
          <w:color w:val="4471C4"/>
          <w:spacing w:val="-1"/>
          <w:w w:val="100"/>
          <w:sz w:val="28"/>
          <w:szCs w:val="28"/>
        </w:rPr>
        <w:t>l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es</w:t>
      </w:r>
      <w:r>
        <w:rPr>
          <w:rFonts w:ascii="Calibri Light" w:cs="Calibri Light" w:eastAsia="Calibri Light" w:hAnsi="Calibri Light"/>
          <w:color w:val="000000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9" w:lineRule="auto"/>
        <w:ind w:left="119" w:right="72"/>
      </w:pP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or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to</w:t>
      </w:r>
      <w:r>
        <w:rPr>
          <w:rFonts w:ascii="Calibri" w:cs="Calibri" w:eastAsia="Calibri" w:hAnsi="Calibri"/>
          <w:b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: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servir~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oyo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~s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rso.</w:t>
      </w:r>
    </w:p>
    <w:p>
      <w:pPr>
        <w:rPr>
          <w:sz w:val="16"/>
          <w:szCs w:val="16"/>
        </w:rPr>
        <w:jc w:val="left"/>
        <w:spacing w:before="3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right"/>
        <w:spacing w:before="12"/>
        <w:ind w:right="111"/>
        <w:sectPr>
          <w:type w:val="continuous"/>
          <w:pgSz w:h="16840" w:w="11920"/>
          <w:pgMar w:bottom="280" w:left="1300" w:right="1160" w:top="1380"/>
        </w:sectPr>
      </w:pPr>
      <w:r>
        <w:rPr>
          <w:rFonts w:ascii="Calibri" w:cs="Calibri" w:eastAsia="Calibri" w:hAnsi="Calibri"/>
          <w:spacing w:val="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lan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de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Est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i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s</w:t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before="52" w:line="259" w:lineRule="auto"/>
        <w:ind w:left="119" w:right="75"/>
      </w:pP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g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tale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:</w:t>
      </w:r>
      <w:r>
        <w:rPr>
          <w:rFonts w:ascii="Calibri" w:cs="Calibri" w:eastAsia="Calibri" w:hAnsi="Calibri"/>
          <w:b/>
          <w:spacing w:val="1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e,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ond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igi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aj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20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9" w:lineRule="auto"/>
        <w:ind w:left="119" w:right="71"/>
      </w:pP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ses</w:t>
      </w:r>
      <w:r>
        <w:rPr>
          <w:rFonts w:ascii="Calibri" w:cs="Calibri" w:eastAsia="Calibri" w:hAnsi="Calibri"/>
          <w:b/>
          <w:spacing w:val="-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g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s:</w:t>
      </w:r>
      <w:r>
        <w:rPr>
          <w:rFonts w:ascii="Calibri" w:cs="Calibri" w:eastAsia="Calibri" w:hAnsi="Calibri"/>
          <w:b/>
          <w:spacing w:val="-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eso</w:t>
      </w:r>
      <w:r>
        <w:rPr>
          <w:rFonts w:ascii="Calibri" w:cs="Calibri" w:eastAsia="Calibri" w:hAnsi="Calibri"/>
          <w:spacing w:val="-1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</w:t>
      </w:r>
      <w:r>
        <w:rPr>
          <w:rFonts w:ascii="Calibri" w:cs="Calibri" w:eastAsia="Calibri" w:hAnsi="Calibri"/>
          <w:spacing w:val="-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gra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</w:t>
      </w:r>
      <w:r>
        <w:rPr>
          <w:rFonts w:ascii="Calibri" w:cs="Calibri" w:eastAsia="Calibri" w:hAnsi="Calibri"/>
          <w:spacing w:val="-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9" w:lineRule="auto"/>
        <w:ind w:left="119" w:right="68"/>
      </w:pP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rami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rsos,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gara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odos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j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maci~n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r~c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iva.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left="119" w:right="9239"/>
      </w:pPr>
      <w:r>
        <w:rPr>
          <w:rFonts w:ascii="Calibri" w:cs="Calibri" w:eastAsia="Calibri" w:hAnsi="Calibri"/>
          <w:spacing w:val="0"/>
          <w:w w:val="100"/>
          <w:sz w:val="22"/>
          <w:szCs w:val="22"/>
        </w:rPr>
        <w:t>.</w:t>
      </w:r>
    </w:p>
    <w:p>
      <w:pPr>
        <w:rPr>
          <w:sz w:val="17"/>
          <w:szCs w:val="17"/>
        </w:rPr>
        <w:jc w:val="left"/>
        <w:spacing w:before="10" w:line="160" w:lineRule="exact"/>
      </w:pPr>
      <w:r>
        <w:rPr>
          <w:sz w:val="17"/>
          <w:szCs w:val="17"/>
        </w:rPr>
      </w:r>
    </w:p>
    <w:p>
      <w:pPr>
        <w:rPr>
          <w:rFonts w:ascii="Calibri Light" w:cs="Calibri Light" w:eastAsia="Calibri Light" w:hAnsi="Calibri Light"/>
          <w:sz w:val="28"/>
          <w:szCs w:val="28"/>
        </w:rPr>
        <w:jc w:val="both"/>
        <w:ind w:left="119" w:right="7073"/>
      </w:pP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Aspe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c</w:t>
      </w:r>
      <w:r>
        <w:rPr>
          <w:rFonts w:ascii="Calibri Light" w:cs="Calibri Light" w:eastAsia="Calibri Light" w:hAnsi="Calibri Light"/>
          <w:color w:val="4471C4"/>
          <w:spacing w:val="-1"/>
          <w:w w:val="100"/>
          <w:sz w:val="28"/>
          <w:szCs w:val="28"/>
        </w:rPr>
        <w:t>t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os</w:t>
      </w:r>
      <w:r>
        <w:rPr>
          <w:rFonts w:ascii="Calibri Light" w:cs="Calibri Light" w:eastAsia="Calibri Light" w:hAnsi="Calibri Light"/>
          <w:color w:val="4471C4"/>
          <w:spacing w:val="-2"/>
          <w:w w:val="100"/>
          <w:sz w:val="28"/>
          <w:szCs w:val="28"/>
        </w:rPr>
        <w:t> 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Eval</w:t>
      </w:r>
      <w:r>
        <w:rPr>
          <w:rFonts w:ascii="Calibri Light" w:cs="Calibri Light" w:eastAsia="Calibri Light" w:hAnsi="Calibri Light"/>
          <w:color w:val="4471C4"/>
          <w:spacing w:val="1"/>
          <w:w w:val="100"/>
          <w:sz w:val="28"/>
          <w:szCs w:val="28"/>
        </w:rPr>
        <w:t>u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a</w:t>
      </w:r>
      <w:r>
        <w:rPr>
          <w:rFonts w:ascii="Calibri Light" w:cs="Calibri Light" w:eastAsia="Calibri Light" w:hAnsi="Calibri Light"/>
          <w:color w:val="4471C4"/>
          <w:spacing w:val="-2"/>
          <w:w w:val="100"/>
          <w:sz w:val="28"/>
          <w:szCs w:val="28"/>
        </w:rPr>
        <w:t>d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28"/>
          <w:szCs w:val="28"/>
        </w:rPr>
        <w:t>os</w:t>
      </w:r>
      <w:r>
        <w:rPr>
          <w:rFonts w:ascii="Calibri Light" w:cs="Calibri Light" w:eastAsia="Calibri Light" w:hAnsi="Calibri Light"/>
          <w:color w:val="000000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7" w:lineRule="auto"/>
        <w:ind w:left="119" w:right="73"/>
      </w:pP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:</w:t>
      </w:r>
      <w:r>
        <w:rPr>
          <w:rFonts w:ascii="Calibri" w:cs="Calibri" w:eastAsia="Calibri" w:hAnsi="Calibri"/>
          <w:b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valo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ar~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osici~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~s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aci~n</w:t>
      </w:r>
      <w:r>
        <w:rPr>
          <w:rFonts w:ascii="Calibri" w:cs="Calibri" w:eastAsia="Calibri" w:hAnsi="Calibri"/>
          <w:spacing w:val="1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iva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rso.</w:t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7" w:lineRule="auto"/>
        <w:ind w:left="119" w:right="65"/>
      </w:pP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j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p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sen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:</w:t>
      </w:r>
      <w:r>
        <w:rPr>
          <w:rFonts w:ascii="Calibri" w:cs="Calibri" w:eastAsia="Calibri" w:hAnsi="Calibri"/>
          <w:b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oyec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largo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ama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eval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lic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aci~n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r~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ocimi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8"/>
          <w:szCs w:val="28"/>
        </w:rPr>
        <w:jc w:val="both"/>
        <w:ind w:left="119" w:right="7779"/>
      </w:pPr>
      <w:r>
        <w:rPr>
          <w:rFonts w:ascii="Calibri" w:cs="Calibri" w:eastAsia="Calibri" w:hAnsi="Calibri"/>
          <w:color w:val="006FC0"/>
          <w:spacing w:val="0"/>
          <w:w w:val="100"/>
          <w:sz w:val="28"/>
          <w:szCs w:val="28"/>
        </w:rPr>
        <w:t>Exa</w:t>
      </w:r>
      <w:r>
        <w:rPr>
          <w:rFonts w:ascii="Calibri" w:cs="Calibri" w:eastAsia="Calibri" w:hAnsi="Calibri"/>
          <w:color w:val="006FC0"/>
          <w:spacing w:val="1"/>
          <w:w w:val="100"/>
          <w:sz w:val="28"/>
          <w:szCs w:val="28"/>
        </w:rPr>
        <w:t>m</w:t>
      </w:r>
      <w:r>
        <w:rPr>
          <w:rFonts w:ascii="Calibri" w:cs="Calibri" w:eastAsia="Calibri" w:hAnsi="Calibri"/>
          <w:color w:val="006FC0"/>
          <w:spacing w:val="-3"/>
          <w:w w:val="100"/>
          <w:sz w:val="28"/>
          <w:szCs w:val="28"/>
        </w:rPr>
        <w:t>e</w:t>
      </w:r>
      <w:r>
        <w:rPr>
          <w:rFonts w:ascii="Calibri" w:cs="Calibri" w:eastAsia="Calibri" w:hAnsi="Calibri"/>
          <w:color w:val="006FC0"/>
          <w:spacing w:val="0"/>
          <w:w w:val="100"/>
          <w:sz w:val="28"/>
          <w:szCs w:val="28"/>
        </w:rPr>
        <w:t>n</w:t>
      </w:r>
      <w:r>
        <w:rPr>
          <w:rFonts w:ascii="Calibri" w:cs="Calibri" w:eastAsia="Calibri" w:hAnsi="Calibri"/>
          <w:color w:val="006FC0"/>
          <w:spacing w:val="0"/>
          <w:w w:val="100"/>
          <w:sz w:val="28"/>
          <w:szCs w:val="28"/>
        </w:rPr>
        <w:t> </w:t>
      </w:r>
      <w:r>
        <w:rPr>
          <w:rFonts w:ascii="Calibri" w:cs="Calibri" w:eastAsia="Calibri" w:hAnsi="Calibri"/>
          <w:color w:val="006FC0"/>
          <w:spacing w:val="0"/>
          <w:w w:val="100"/>
          <w:sz w:val="28"/>
          <w:szCs w:val="28"/>
        </w:rPr>
        <w:t>F</w:t>
      </w:r>
      <w:r>
        <w:rPr>
          <w:rFonts w:ascii="Calibri" w:cs="Calibri" w:eastAsia="Calibri" w:hAnsi="Calibri"/>
          <w:color w:val="006FC0"/>
          <w:spacing w:val="-1"/>
          <w:w w:val="100"/>
          <w:sz w:val="28"/>
          <w:szCs w:val="28"/>
        </w:rPr>
        <w:t>i</w:t>
      </w:r>
      <w:r>
        <w:rPr>
          <w:rFonts w:ascii="Calibri" w:cs="Calibri" w:eastAsia="Calibri" w:hAnsi="Calibri"/>
          <w:color w:val="006FC0"/>
          <w:spacing w:val="1"/>
          <w:w w:val="100"/>
          <w:sz w:val="28"/>
          <w:szCs w:val="28"/>
        </w:rPr>
        <w:t>n</w:t>
      </w:r>
      <w:r>
        <w:rPr>
          <w:rFonts w:ascii="Calibri" w:cs="Calibri" w:eastAsia="Calibri" w:hAnsi="Calibri"/>
          <w:color w:val="006FC0"/>
          <w:spacing w:val="0"/>
          <w:w w:val="100"/>
          <w:sz w:val="28"/>
          <w:szCs w:val="28"/>
        </w:rPr>
        <w:t>al</w:t>
      </w:r>
      <w:r>
        <w:rPr>
          <w:rFonts w:ascii="Calibri" w:cs="Calibri" w:eastAsia="Calibri" w:hAnsi="Calibri"/>
          <w:color w:val="000000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8" w:lineRule="auto"/>
        <w:ind w:left="119" w:right="68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eval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lmi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r~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</w:t>
      </w:r>
      <w:r>
        <w:rPr>
          <w:rFonts w:ascii="Calibri" w:cs="Calibri" w:eastAsia="Calibri" w:hAnsi="Calibri"/>
          <w:spacing w:val="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exam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escri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o,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ir~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exa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5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5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4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su</w:t>
      </w:r>
      <w:r>
        <w:rPr>
          <w:rFonts w:ascii="Calibri" w:cs="Calibri" w:eastAsia="Calibri" w:hAnsi="Calibri"/>
          <w:spacing w:val="5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si~n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5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ios</w:t>
      </w:r>
      <w:r>
        <w:rPr>
          <w:rFonts w:ascii="Calibri" w:cs="Calibri" w:eastAsia="Calibri" w:hAnsi="Calibri"/>
          <w:spacing w:val="5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5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alim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aci~n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rv~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asi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su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licar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r~c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-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2"/>
          <w:sz w:val="24"/>
          <w:szCs w:val="24"/>
        </w:rPr>
        <w:t>~</w:t>
      </w:r>
      <w:r>
        <w:rPr>
          <w:rFonts w:ascii="Calibri" w:cs="Calibri" w:eastAsia="Calibri" w:hAnsi="Calibri"/>
          <w:spacing w:val="1"/>
          <w:w w:val="102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8" w:lineRule="auto"/>
        <w:ind w:left="119" w:right="73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aseg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3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3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valo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3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j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3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3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3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3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5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5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5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5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5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5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5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5"/>
          <w:sz w:val="24"/>
          <w:szCs w:val="24"/>
        </w:rPr>
        <w:t>o</w:t>
      </w:r>
      <w:r>
        <w:rPr>
          <w:rFonts w:ascii="Calibri" w:cs="Calibri" w:eastAsia="Calibri" w:hAnsi="Calibri"/>
          <w:spacing w:val="36"/>
          <w:w w:val="105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ocimi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su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aci~n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su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io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os.</w:t>
      </w:r>
    </w:p>
    <w:p>
      <w:pPr>
        <w:rPr>
          <w:sz w:val="17"/>
          <w:szCs w:val="17"/>
        </w:rPr>
        <w:jc w:val="left"/>
        <w:spacing w:before="9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 Light" w:cs="Calibri Light" w:eastAsia="Calibri Light" w:hAnsi="Calibri Light"/>
          <w:sz w:val="44"/>
          <w:szCs w:val="44"/>
        </w:rPr>
        <w:jc w:val="both"/>
        <w:ind w:left="119" w:right="6959"/>
      </w:pPr>
      <w:r>
        <w:rPr>
          <w:rFonts w:ascii="Calibri Light" w:cs="Calibri Light" w:eastAsia="Calibri Light" w:hAnsi="Calibri Light"/>
          <w:color w:val="385522"/>
          <w:w w:val="101"/>
          <w:sz w:val="44"/>
          <w:szCs w:val="44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lns</w:t>
      </w:r>
      <w:r>
        <w:rPr>
          <w:rFonts w:ascii="Calibri Light" w:cs="Calibri Light" w:eastAsia="Calibri Light" w:hAnsi="Calibri Light"/>
          <w:color w:val="385522"/>
          <w:spacing w:val="4"/>
          <w:w w:val="100"/>
          <w:sz w:val="44"/>
          <w:szCs w:val="44"/>
          <w:u w:color="385522" w:val="thick"/>
        </w:rPr>
        <w:t>c</w:t>
      </w:r>
      <w:r>
        <w:rPr>
          <w:rFonts w:ascii="Calibri Light" w:cs="Calibri Light" w:eastAsia="Calibri Light" w:hAnsi="Calibri Light"/>
          <w:color w:val="385522"/>
          <w:spacing w:val="4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r</w:t>
      </w:r>
      <w:r>
        <w:rPr>
          <w:rFonts w:ascii="Calibri Light" w:cs="Calibri Light" w:eastAsia="Calibri Light" w:hAnsi="Calibri Light"/>
          <w:color w:val="385522"/>
          <w:spacing w:val="-1"/>
          <w:w w:val="100"/>
          <w:sz w:val="44"/>
          <w:szCs w:val="44"/>
          <w:u w:color="385522" w:val="thick"/>
        </w:rPr>
        <w:t>i</w:t>
      </w:r>
      <w:r>
        <w:rPr>
          <w:rFonts w:ascii="Calibri Light" w:cs="Calibri Light" w:eastAsia="Calibri Light" w:hAnsi="Calibri Light"/>
          <w:color w:val="385522"/>
          <w:spacing w:val="-1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2"/>
          <w:w w:val="100"/>
          <w:sz w:val="44"/>
          <w:szCs w:val="44"/>
          <w:u w:color="385522" w:val="thick"/>
        </w:rPr>
        <w:t>p</w:t>
      </w:r>
      <w:r>
        <w:rPr>
          <w:rFonts w:ascii="Calibri Light" w:cs="Calibri Light" w:eastAsia="Calibri Light" w:hAnsi="Calibri Light"/>
          <w:color w:val="385522"/>
          <w:spacing w:val="2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c</w:t>
      </w:r>
      <w:r>
        <w:rPr>
          <w:rFonts w:ascii="Calibri Light" w:cs="Calibri Light" w:eastAsia="Calibri Light" w:hAnsi="Calibri Light"/>
          <w:color w:val="385522"/>
          <w:spacing w:val="1"/>
          <w:w w:val="100"/>
          <w:sz w:val="44"/>
          <w:szCs w:val="44"/>
          <w:u w:color="385522" w:val="thick"/>
        </w:rPr>
        <w:t>i</w:t>
      </w:r>
      <w:r>
        <w:rPr>
          <w:rFonts w:ascii="Calibri Light" w:cs="Calibri Light" w:eastAsia="Calibri Light" w:hAnsi="Calibri Light"/>
          <w:color w:val="385522"/>
          <w:spacing w:val="1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ones</w:t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</w:rPr>
      </w:r>
      <w:r>
        <w:rPr>
          <w:rFonts w:ascii="Calibri Light" w:cs="Calibri Light" w:eastAsia="Calibri Light" w:hAnsi="Calibri Light"/>
          <w:color w:val="000000"/>
          <w:spacing w:val="0"/>
          <w:w w:val="100"/>
          <w:sz w:val="44"/>
          <w:szCs w:val="44"/>
        </w:rPr>
      </w:r>
    </w:p>
    <w:p>
      <w:pPr>
        <w:rPr>
          <w:sz w:val="20"/>
          <w:szCs w:val="20"/>
        </w:rPr>
        <w:jc w:val="left"/>
        <w:spacing w:before="6" w:line="200" w:lineRule="exact"/>
      </w:pPr>
      <w:r>
        <w:rPr>
          <w:sz w:val="20"/>
          <w:szCs w:val="20"/>
        </w:rPr>
      </w:r>
    </w:p>
    <w:p>
      <w:pPr>
        <w:rPr>
          <w:rFonts w:ascii="Calibri Light" w:cs="Calibri Light" w:eastAsia="Calibri Light" w:hAnsi="Calibri Light"/>
          <w:sz w:val="28"/>
          <w:szCs w:val="28"/>
        </w:rPr>
        <w:jc w:val="both"/>
        <w:ind w:left="119" w:right="6598"/>
      </w:pPr>
      <w:r>
        <w:rPr>
          <w:rFonts w:ascii="Calibri Light" w:cs="Calibri Light" w:eastAsia="Calibri Light" w:hAnsi="Calibri Light"/>
          <w:color w:val="006FC0"/>
          <w:spacing w:val="0"/>
          <w:w w:val="100"/>
          <w:sz w:val="28"/>
          <w:szCs w:val="28"/>
        </w:rPr>
        <w:t>Requ</w:t>
      </w:r>
      <w:r>
        <w:rPr>
          <w:rFonts w:ascii="Calibri Light" w:cs="Calibri Light" w:eastAsia="Calibri Light" w:hAnsi="Calibri Light"/>
          <w:color w:val="006FC0"/>
          <w:spacing w:val="1"/>
          <w:w w:val="100"/>
          <w:sz w:val="28"/>
          <w:szCs w:val="28"/>
        </w:rPr>
        <w:t>i</w:t>
      </w:r>
      <w:r>
        <w:rPr>
          <w:rFonts w:ascii="Calibri Light" w:cs="Calibri Light" w:eastAsia="Calibri Light" w:hAnsi="Calibri Light"/>
          <w:color w:val="006FC0"/>
          <w:spacing w:val="0"/>
          <w:w w:val="100"/>
          <w:sz w:val="28"/>
          <w:szCs w:val="28"/>
        </w:rPr>
        <w:t>si</w:t>
      </w:r>
      <w:r>
        <w:rPr>
          <w:rFonts w:ascii="Calibri Light" w:cs="Calibri Light" w:eastAsia="Calibri Light" w:hAnsi="Calibri Light"/>
          <w:color w:val="006FC0"/>
          <w:spacing w:val="-1"/>
          <w:w w:val="100"/>
          <w:sz w:val="28"/>
          <w:szCs w:val="28"/>
        </w:rPr>
        <w:t>t</w:t>
      </w:r>
      <w:r>
        <w:rPr>
          <w:rFonts w:ascii="Calibri Light" w:cs="Calibri Light" w:eastAsia="Calibri Light" w:hAnsi="Calibri Light"/>
          <w:color w:val="006FC0"/>
          <w:spacing w:val="0"/>
          <w:w w:val="100"/>
          <w:sz w:val="28"/>
          <w:szCs w:val="28"/>
        </w:rPr>
        <w:t>os</w:t>
      </w:r>
      <w:r>
        <w:rPr>
          <w:rFonts w:ascii="Calibri Light" w:cs="Calibri Light" w:eastAsia="Calibri Light" w:hAnsi="Calibri Light"/>
          <w:color w:val="006FC0"/>
          <w:spacing w:val="-2"/>
          <w:w w:val="100"/>
          <w:sz w:val="28"/>
          <w:szCs w:val="28"/>
        </w:rPr>
        <w:t> </w:t>
      </w:r>
      <w:r>
        <w:rPr>
          <w:rFonts w:ascii="Calibri Light" w:cs="Calibri Light" w:eastAsia="Calibri Light" w:hAnsi="Calibri Light"/>
          <w:color w:val="006FC0"/>
          <w:spacing w:val="0"/>
          <w:w w:val="100"/>
          <w:sz w:val="28"/>
          <w:szCs w:val="28"/>
        </w:rPr>
        <w:t>de</w:t>
      </w:r>
      <w:r>
        <w:rPr>
          <w:rFonts w:ascii="Calibri Light" w:cs="Calibri Light" w:eastAsia="Calibri Light" w:hAnsi="Calibri Light"/>
          <w:color w:val="006FC0"/>
          <w:spacing w:val="0"/>
          <w:w w:val="100"/>
          <w:sz w:val="28"/>
          <w:szCs w:val="28"/>
        </w:rPr>
        <w:t> </w:t>
      </w:r>
      <w:r>
        <w:rPr>
          <w:rFonts w:ascii="Calibri Light" w:cs="Calibri Light" w:eastAsia="Calibri Light" w:hAnsi="Calibri Light"/>
          <w:color w:val="006FC0"/>
          <w:spacing w:val="0"/>
          <w:w w:val="100"/>
          <w:sz w:val="28"/>
          <w:szCs w:val="28"/>
        </w:rPr>
        <w:t>Admi</w:t>
      </w:r>
      <w:r>
        <w:rPr>
          <w:rFonts w:ascii="Calibri Light" w:cs="Calibri Light" w:eastAsia="Calibri Light" w:hAnsi="Calibri Light"/>
          <w:color w:val="006FC0"/>
          <w:spacing w:val="-1"/>
          <w:w w:val="100"/>
          <w:sz w:val="28"/>
          <w:szCs w:val="28"/>
        </w:rPr>
        <w:t>s</w:t>
      </w:r>
      <w:r>
        <w:rPr>
          <w:rFonts w:ascii="Calibri Light" w:cs="Calibri Light" w:eastAsia="Calibri Light" w:hAnsi="Calibri Light"/>
          <w:color w:val="006FC0"/>
          <w:spacing w:val="-2"/>
          <w:w w:val="100"/>
          <w:sz w:val="28"/>
          <w:szCs w:val="28"/>
        </w:rPr>
        <w:t>i</w:t>
      </w:r>
      <w:r>
        <w:rPr>
          <w:rFonts w:ascii="Calibri Light" w:cs="Calibri Light" w:eastAsia="Calibri Light" w:hAnsi="Calibri Light"/>
          <w:color w:val="006FC0"/>
          <w:spacing w:val="0"/>
          <w:w w:val="102"/>
          <w:sz w:val="28"/>
          <w:szCs w:val="28"/>
        </w:rPr>
        <w:t>6</w:t>
      </w:r>
      <w:r>
        <w:rPr>
          <w:rFonts w:ascii="Calibri Light" w:cs="Calibri Light" w:eastAsia="Calibri Light" w:hAnsi="Calibri Light"/>
          <w:color w:val="006FC0"/>
          <w:spacing w:val="1"/>
          <w:w w:val="102"/>
          <w:sz w:val="28"/>
          <w:szCs w:val="28"/>
        </w:rPr>
        <w:t>n</w:t>
      </w:r>
      <w:r>
        <w:rPr>
          <w:rFonts w:ascii="Calibri Light" w:cs="Calibri Light" w:eastAsia="Calibri Light" w:hAnsi="Calibri Light"/>
          <w:color w:val="006FC0"/>
          <w:spacing w:val="0"/>
          <w:w w:val="100"/>
          <w:sz w:val="28"/>
          <w:szCs w:val="28"/>
        </w:rPr>
        <w:t>.</w:t>
      </w:r>
      <w:r>
        <w:rPr>
          <w:rFonts w:ascii="Calibri Light" w:cs="Calibri Light" w:eastAsia="Calibri Light" w:hAnsi="Calibri Light"/>
          <w:color w:val="000000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before="3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ind w:left="119" w:right="5738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Ser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mayor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72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17"/>
          <w:szCs w:val="17"/>
        </w:rPr>
        <w:jc w:val="left"/>
        <w:spacing w:before="3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right"/>
        <w:spacing w:before="12"/>
        <w:ind w:right="111"/>
        <w:sectPr>
          <w:type w:val="continuous"/>
          <w:pgSz w:h="16840" w:w="11920"/>
          <w:pgMar w:bottom="280" w:left="1300" w:right="1160" w:top="1380"/>
        </w:sectPr>
      </w:pPr>
      <w:r>
        <w:rPr>
          <w:rFonts w:ascii="Calibri" w:cs="Calibri" w:eastAsia="Calibri" w:hAnsi="Calibri"/>
          <w:spacing w:val="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lan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de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Est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i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s</w:t>
      </w:r>
    </w:p>
    <w:p>
      <w:pPr>
        <w:rPr>
          <w:sz w:val="11"/>
          <w:szCs w:val="11"/>
        </w:rPr>
        <w:jc w:val="left"/>
        <w:spacing w:before="4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8"/>
          <w:szCs w:val="28"/>
        </w:rPr>
        <w:jc w:val="left"/>
        <w:spacing w:line="340" w:lineRule="exact"/>
        <w:ind w:left="119"/>
      </w:pPr>
      <w:r>
        <w:rPr>
          <w:rFonts w:ascii="Calibri" w:cs="Calibri" w:eastAsia="Calibri" w:hAnsi="Calibri"/>
          <w:color w:val="006FC0"/>
          <w:spacing w:val="-1"/>
          <w:w w:val="100"/>
          <w:sz w:val="28"/>
          <w:szCs w:val="28"/>
        </w:rPr>
        <w:t>P</w:t>
      </w:r>
      <w:r>
        <w:rPr>
          <w:rFonts w:ascii="Calibri" w:cs="Calibri" w:eastAsia="Calibri" w:hAnsi="Calibri"/>
          <w:color w:val="006FC0"/>
          <w:spacing w:val="0"/>
          <w:w w:val="100"/>
          <w:sz w:val="28"/>
          <w:szCs w:val="28"/>
        </w:rPr>
        <w:t>rese</w:t>
      </w:r>
      <w:r>
        <w:rPr>
          <w:rFonts w:ascii="Calibri" w:cs="Calibri" w:eastAsia="Calibri" w:hAnsi="Calibri"/>
          <w:color w:val="006FC0"/>
          <w:spacing w:val="1"/>
          <w:w w:val="100"/>
          <w:sz w:val="28"/>
          <w:szCs w:val="28"/>
        </w:rPr>
        <w:t>n</w:t>
      </w:r>
      <w:r>
        <w:rPr>
          <w:rFonts w:ascii="Calibri" w:cs="Calibri" w:eastAsia="Calibri" w:hAnsi="Calibri"/>
          <w:color w:val="006FC0"/>
          <w:spacing w:val="0"/>
          <w:w w:val="100"/>
          <w:sz w:val="28"/>
          <w:szCs w:val="28"/>
        </w:rPr>
        <w:t>t</w:t>
      </w:r>
      <w:r>
        <w:rPr>
          <w:rFonts w:ascii="Calibri" w:cs="Calibri" w:eastAsia="Calibri" w:hAnsi="Calibri"/>
          <w:color w:val="006FC0"/>
          <w:spacing w:val="-3"/>
          <w:w w:val="100"/>
          <w:sz w:val="28"/>
          <w:szCs w:val="28"/>
        </w:rPr>
        <w:t>a</w:t>
      </w:r>
      <w:r>
        <w:rPr>
          <w:rFonts w:ascii="Calibri" w:cs="Calibri" w:eastAsia="Calibri" w:hAnsi="Calibri"/>
          <w:color w:val="006FC0"/>
          <w:spacing w:val="1"/>
          <w:w w:val="100"/>
          <w:sz w:val="28"/>
          <w:szCs w:val="28"/>
        </w:rPr>
        <w:t>c</w:t>
      </w:r>
      <w:r>
        <w:rPr>
          <w:rFonts w:ascii="Calibri" w:cs="Calibri" w:eastAsia="Calibri" w:hAnsi="Calibri"/>
          <w:color w:val="006FC0"/>
          <w:spacing w:val="0"/>
          <w:w w:val="100"/>
          <w:sz w:val="28"/>
          <w:szCs w:val="28"/>
        </w:rPr>
        <w:t>i</w:t>
      </w:r>
      <w:r>
        <w:rPr>
          <w:rFonts w:ascii="Calibri" w:cs="Calibri" w:eastAsia="Calibri" w:hAnsi="Calibri"/>
          <w:color w:val="006FC0"/>
          <w:spacing w:val="-1"/>
          <w:w w:val="100"/>
          <w:sz w:val="28"/>
          <w:szCs w:val="28"/>
        </w:rPr>
        <w:t>6</w:t>
      </w:r>
      <w:r>
        <w:rPr>
          <w:rFonts w:ascii="Calibri" w:cs="Calibri" w:eastAsia="Calibri" w:hAnsi="Calibri"/>
          <w:color w:val="006FC0"/>
          <w:spacing w:val="0"/>
          <w:w w:val="100"/>
          <w:sz w:val="28"/>
          <w:szCs w:val="28"/>
        </w:rPr>
        <w:t>n</w:t>
      </w:r>
      <w:r>
        <w:rPr>
          <w:rFonts w:ascii="Calibri" w:cs="Calibri" w:eastAsia="Calibri" w:hAnsi="Calibri"/>
          <w:color w:val="006FC0"/>
          <w:spacing w:val="6"/>
          <w:w w:val="100"/>
          <w:sz w:val="28"/>
          <w:szCs w:val="28"/>
        </w:rPr>
        <w:t> </w:t>
      </w:r>
      <w:r>
        <w:rPr>
          <w:rFonts w:ascii="Calibri" w:cs="Calibri" w:eastAsia="Calibri" w:hAnsi="Calibri"/>
          <w:color w:val="006FC0"/>
          <w:spacing w:val="1"/>
          <w:w w:val="100"/>
          <w:sz w:val="28"/>
          <w:szCs w:val="28"/>
        </w:rPr>
        <w:t>d</w:t>
      </w:r>
      <w:r>
        <w:rPr>
          <w:rFonts w:ascii="Calibri" w:cs="Calibri" w:eastAsia="Calibri" w:hAnsi="Calibri"/>
          <w:color w:val="006FC0"/>
          <w:spacing w:val="0"/>
          <w:w w:val="100"/>
          <w:sz w:val="28"/>
          <w:szCs w:val="28"/>
        </w:rPr>
        <w:t>e</w:t>
      </w:r>
      <w:r>
        <w:rPr>
          <w:rFonts w:ascii="Calibri" w:cs="Calibri" w:eastAsia="Calibri" w:hAnsi="Calibri"/>
          <w:color w:val="006FC0"/>
          <w:spacing w:val="-1"/>
          <w:w w:val="100"/>
          <w:sz w:val="28"/>
          <w:szCs w:val="28"/>
        </w:rPr>
        <w:t> </w:t>
      </w:r>
      <w:r>
        <w:rPr>
          <w:rFonts w:ascii="Calibri" w:cs="Calibri" w:eastAsia="Calibri" w:hAnsi="Calibri"/>
          <w:color w:val="006FC0"/>
          <w:spacing w:val="-2"/>
          <w:w w:val="100"/>
          <w:sz w:val="28"/>
          <w:szCs w:val="28"/>
        </w:rPr>
        <w:t>s</w:t>
      </w:r>
      <w:r>
        <w:rPr>
          <w:rFonts w:ascii="Calibri" w:cs="Calibri" w:eastAsia="Calibri" w:hAnsi="Calibri"/>
          <w:color w:val="006FC0"/>
          <w:spacing w:val="0"/>
          <w:w w:val="100"/>
          <w:sz w:val="28"/>
          <w:szCs w:val="28"/>
        </w:rPr>
        <w:t>o</w:t>
      </w:r>
      <w:r>
        <w:rPr>
          <w:rFonts w:ascii="Calibri" w:cs="Calibri" w:eastAsia="Calibri" w:hAnsi="Calibri"/>
          <w:color w:val="006FC0"/>
          <w:spacing w:val="1"/>
          <w:w w:val="100"/>
          <w:sz w:val="28"/>
          <w:szCs w:val="28"/>
        </w:rPr>
        <w:t>l</w:t>
      </w:r>
      <w:r>
        <w:rPr>
          <w:rFonts w:ascii="Calibri" w:cs="Calibri" w:eastAsia="Calibri" w:hAnsi="Calibri"/>
          <w:color w:val="006FC0"/>
          <w:spacing w:val="-2"/>
          <w:w w:val="100"/>
          <w:sz w:val="28"/>
          <w:szCs w:val="28"/>
        </w:rPr>
        <w:t>i</w:t>
      </w:r>
      <w:r>
        <w:rPr>
          <w:rFonts w:ascii="Calibri" w:cs="Calibri" w:eastAsia="Calibri" w:hAnsi="Calibri"/>
          <w:color w:val="006FC0"/>
          <w:spacing w:val="-1"/>
          <w:w w:val="100"/>
          <w:sz w:val="28"/>
          <w:szCs w:val="28"/>
        </w:rPr>
        <w:t>c</w:t>
      </w:r>
      <w:r>
        <w:rPr>
          <w:rFonts w:ascii="Calibri" w:cs="Calibri" w:eastAsia="Calibri" w:hAnsi="Calibri"/>
          <w:color w:val="006FC0"/>
          <w:spacing w:val="0"/>
          <w:w w:val="100"/>
          <w:sz w:val="28"/>
          <w:szCs w:val="28"/>
        </w:rPr>
        <w:t>it</w:t>
      </w:r>
      <w:r>
        <w:rPr>
          <w:rFonts w:ascii="Calibri" w:cs="Calibri" w:eastAsia="Calibri" w:hAnsi="Calibri"/>
          <w:color w:val="006FC0"/>
          <w:spacing w:val="-1"/>
          <w:w w:val="100"/>
          <w:sz w:val="28"/>
          <w:szCs w:val="28"/>
        </w:rPr>
        <w:t>u</w:t>
      </w:r>
      <w:r>
        <w:rPr>
          <w:rFonts w:ascii="Calibri" w:cs="Calibri" w:eastAsia="Calibri" w:hAnsi="Calibri"/>
          <w:color w:val="006FC0"/>
          <w:spacing w:val="1"/>
          <w:w w:val="100"/>
          <w:sz w:val="28"/>
          <w:szCs w:val="28"/>
        </w:rPr>
        <w:t>d</w:t>
      </w:r>
      <w:r>
        <w:rPr>
          <w:rFonts w:ascii="Calibri" w:cs="Calibri" w:eastAsia="Calibri" w:hAnsi="Calibri"/>
          <w:color w:val="006FC0"/>
          <w:spacing w:val="0"/>
          <w:w w:val="100"/>
          <w:sz w:val="28"/>
          <w:szCs w:val="28"/>
        </w:rPr>
        <w:t>es.</w:t>
      </w:r>
      <w:r>
        <w:rPr>
          <w:rFonts w:ascii="Calibri" w:cs="Calibri" w:eastAsia="Calibri" w:hAnsi="Calibri"/>
          <w:color w:val="000000"/>
          <w:spacing w:val="0"/>
          <w:w w:val="100"/>
          <w:sz w:val="28"/>
          <w:szCs w:val="28"/>
        </w:rPr>
      </w:r>
    </w:p>
    <w:p>
      <w:pPr>
        <w:rPr>
          <w:sz w:val="14"/>
          <w:szCs w:val="14"/>
        </w:rPr>
        <w:jc w:val="left"/>
        <w:spacing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line="258" w:lineRule="auto"/>
        <w:ind w:left="119" w:right="172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r~n</w:t>
      </w:r>
      <w:r>
        <w:rPr>
          <w:rFonts w:ascii="Calibri" w:cs="Calibri" w:eastAsia="Calibri" w:hAnsi="Calibri"/>
          <w:spacing w:val="-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i6n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rav~s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(0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3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4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39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72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32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5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5.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1"/>
          <w:sz w:val="24"/>
          <w:szCs w:val="24"/>
        </w:rPr>
        <w:t>i6n</w:t>
      </w:r>
      <w:r>
        <w:rPr>
          <w:rFonts w:ascii="Calibri" w:cs="Calibri" w:eastAsia="Calibri" w:hAnsi="Calibri"/>
          <w:spacing w:val="0"/>
          <w:w w:val="101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ar~</w:t>
      </w:r>
      <w:r>
        <w:rPr>
          <w:rFonts w:ascii="Calibri" w:cs="Calibri" w:eastAsia="Calibri" w:hAnsi="Calibri"/>
          <w:spacing w:val="-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gresar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serva,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͞C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.A</w:t>
      </w:r>
      <w:r>
        <w:rPr>
          <w:rFonts w:ascii="Calibri" w:cs="Calibri" w:eastAsia="Calibri" w:hAnsi="Calibri"/>
          <w:spacing w:val="3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ier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aclaraci6n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maci6n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imi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i6n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rigirse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1"/>
          <w:sz w:val="24"/>
          <w:szCs w:val="24"/>
        </w:rPr>
        <w:t>i6</w:t>
      </w:r>
      <w:r>
        <w:rPr>
          <w:rFonts w:ascii="Calibri" w:cs="Calibri" w:eastAsia="Calibri" w:hAnsi="Calibri"/>
          <w:spacing w:val="2"/>
          <w:w w:val="101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2"/>
          <w:szCs w:val="22"/>
        </w:rPr>
        <w:jc w:val="right"/>
        <w:spacing w:before="12"/>
        <w:ind w:right="111"/>
        <w:sectPr>
          <w:type w:val="continuous"/>
          <w:pgSz w:h="16840" w:w="11920"/>
          <w:pgMar w:bottom="280" w:left="1300" w:right="1160" w:top="1380"/>
        </w:sectPr>
      </w:pPr>
      <w:r>
        <w:rPr>
          <w:rFonts w:ascii="Calibri" w:cs="Calibri" w:eastAsia="Calibri" w:hAnsi="Calibri"/>
          <w:spacing w:val="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lan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de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Est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i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s</w:t>
      </w:r>
    </w:p>
    <w:p>
      <w:pPr>
        <w:rPr>
          <w:rFonts w:ascii="Calibri" w:cs="Calibri" w:eastAsia="Calibri" w:hAnsi="Calibri"/>
          <w:sz w:val="56"/>
          <w:szCs w:val="56"/>
        </w:rPr>
        <w:jc w:val="left"/>
        <w:spacing w:line="640" w:lineRule="exact"/>
        <w:ind w:left="179"/>
      </w:pPr>
      <w:r>
        <w:rPr>
          <w:rFonts w:ascii="Calibri" w:cs="Calibri" w:eastAsia="Calibri" w:hAnsi="Calibri"/>
          <w:color w:val="C00000"/>
          <w:w w:val="99"/>
          <w:position w:val="1"/>
          <w:sz w:val="56"/>
          <w:szCs w:val="56"/>
        </w:rPr>
      </w:r>
      <w:r>
        <w:rPr>
          <w:rFonts w:ascii="Calibri" w:cs="Calibri" w:eastAsia="Calibri" w:hAnsi="Calibri"/>
          <w:color w:val="C00000"/>
          <w:spacing w:val="-1"/>
          <w:w w:val="100"/>
          <w:position w:val="1"/>
          <w:sz w:val="56"/>
          <w:szCs w:val="56"/>
          <w:u w:color="C00000" w:val="thick"/>
        </w:rPr>
        <w:t>O</w:t>
      </w:r>
      <w:r>
        <w:rPr>
          <w:rFonts w:ascii="Calibri" w:cs="Calibri" w:eastAsia="Calibri" w:hAnsi="Calibri"/>
          <w:color w:val="C00000"/>
          <w:spacing w:val="-1"/>
          <w:w w:val="100"/>
          <w:position w:val="1"/>
          <w:sz w:val="56"/>
          <w:szCs w:val="56"/>
          <w:u w:color="C00000" w:val="thick"/>
        </w:rPr>
      </w: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  <w:u w:color="C00000" w:val="thick"/>
        </w:rPr>
        <w:t>rganiz</w:t>
      </w:r>
      <w:r>
        <w:rPr>
          <w:rFonts w:ascii="Calibri" w:cs="Calibri" w:eastAsia="Calibri" w:hAnsi="Calibri"/>
          <w:color w:val="C00000"/>
          <w:spacing w:val="2"/>
          <w:w w:val="100"/>
          <w:position w:val="1"/>
          <w:sz w:val="56"/>
          <w:szCs w:val="56"/>
          <w:u w:color="C00000" w:val="thick"/>
        </w:rPr>
        <w:t>a</w:t>
      </w:r>
      <w:r>
        <w:rPr>
          <w:rFonts w:ascii="Calibri" w:cs="Calibri" w:eastAsia="Calibri" w:hAnsi="Calibri"/>
          <w:color w:val="C00000"/>
          <w:spacing w:val="2"/>
          <w:w w:val="100"/>
          <w:position w:val="1"/>
          <w:sz w:val="56"/>
          <w:szCs w:val="56"/>
          <w:u w:color="C00000" w:val="thick"/>
        </w:rPr>
      </w: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  <w:u w:color="C00000" w:val="thick"/>
        </w:rPr>
        <w:t>c</w:t>
      </w:r>
      <w:r>
        <w:rPr>
          <w:rFonts w:ascii="Calibri" w:cs="Calibri" w:eastAsia="Calibri" w:hAnsi="Calibri"/>
          <w:color w:val="C00000"/>
          <w:spacing w:val="2"/>
          <w:w w:val="100"/>
          <w:position w:val="1"/>
          <w:sz w:val="56"/>
          <w:szCs w:val="56"/>
          <w:u w:color="C00000" w:val="thick"/>
        </w:rPr>
        <w:t>i</w:t>
      </w:r>
      <w:r>
        <w:rPr>
          <w:rFonts w:ascii="Calibri" w:cs="Calibri" w:eastAsia="Calibri" w:hAnsi="Calibri"/>
          <w:color w:val="C00000"/>
          <w:spacing w:val="2"/>
          <w:w w:val="100"/>
          <w:position w:val="1"/>
          <w:sz w:val="56"/>
          <w:szCs w:val="56"/>
          <w:u w:color="C00000" w:val="thick"/>
        </w:rPr>
      </w: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  <w:u w:color="C00000" w:val="thick"/>
        </w:rPr>
        <w:t>6n</w:t>
      </w: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</w:rPr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56"/>
          <w:szCs w:val="56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 Light" w:cs="Calibri Light" w:eastAsia="Calibri Light" w:hAnsi="Calibri Light"/>
          <w:sz w:val="44"/>
          <w:szCs w:val="44"/>
        </w:rPr>
        <w:jc w:val="left"/>
        <w:spacing w:line="480" w:lineRule="exact"/>
        <w:ind w:left="179"/>
      </w:pPr>
      <w:r>
        <w:rPr>
          <w:rFonts w:ascii="Calibri Light" w:cs="Calibri Light" w:eastAsia="Calibri Light" w:hAnsi="Calibri Light"/>
          <w:color w:val="385522"/>
          <w:w w:val="91"/>
          <w:position w:val="1"/>
          <w:sz w:val="44"/>
          <w:szCs w:val="44"/>
        </w:rPr>
      </w:r>
      <w:r>
        <w:rPr>
          <w:rFonts w:ascii="Calibri Light" w:cs="Calibri Light" w:eastAsia="Calibri Light" w:hAnsi="Calibri Light"/>
          <w:color w:val="385522"/>
          <w:spacing w:val="2"/>
          <w:w w:val="100"/>
          <w:position w:val="1"/>
          <w:sz w:val="44"/>
          <w:szCs w:val="44"/>
          <w:u w:color="385522" w:val="thick"/>
        </w:rPr>
        <w:t>2</w:t>
      </w:r>
      <w:r>
        <w:rPr>
          <w:rFonts w:ascii="Calibri Light" w:cs="Calibri Light" w:eastAsia="Calibri Light" w:hAnsi="Calibri Light"/>
          <w:color w:val="385522"/>
          <w:spacing w:val="2"/>
          <w:w w:val="100"/>
          <w:position w:val="1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position w:val="1"/>
          <w:sz w:val="44"/>
          <w:szCs w:val="44"/>
          <w:u w:color="385522" w:val="thick"/>
        </w:rPr>
        <w:t>En</w:t>
      </w:r>
      <w:r>
        <w:rPr>
          <w:rFonts w:ascii="Calibri Light" w:cs="Calibri Light" w:eastAsia="Calibri Light" w:hAnsi="Calibri Light"/>
          <w:color w:val="385522"/>
          <w:spacing w:val="-25"/>
          <w:w w:val="100"/>
          <w:position w:val="1"/>
          <w:sz w:val="44"/>
          <w:szCs w:val="44"/>
          <w:u w:color="385522" w:val="thick"/>
        </w:rPr>
        <w:t> </w:t>
      </w:r>
      <w:r>
        <w:rPr>
          <w:rFonts w:ascii="Calibri Light" w:cs="Calibri Light" w:eastAsia="Calibri Light" w:hAnsi="Calibri Light"/>
          <w:color w:val="385522"/>
          <w:spacing w:val="0"/>
          <w:w w:val="100"/>
          <w:position w:val="1"/>
          <w:sz w:val="44"/>
          <w:szCs w:val="44"/>
          <w:u w:color="385522" w:val="thick"/>
        </w:rPr>
        <w:t>q</w:t>
      </w:r>
      <w:r>
        <w:rPr>
          <w:rFonts w:ascii="Calibri Light" w:cs="Calibri Light" w:eastAsia="Calibri Light" w:hAnsi="Calibri Light"/>
          <w:color w:val="385522"/>
          <w:spacing w:val="2"/>
          <w:w w:val="100"/>
          <w:position w:val="1"/>
          <w:sz w:val="44"/>
          <w:szCs w:val="44"/>
          <w:u w:color="385522" w:val="thick"/>
        </w:rPr>
        <w:t>u</w:t>
      </w:r>
      <w:r>
        <w:rPr>
          <w:rFonts w:ascii="Calibri Light" w:cs="Calibri Light" w:eastAsia="Calibri Light" w:hAnsi="Calibri Light"/>
          <w:color w:val="385522"/>
          <w:spacing w:val="2"/>
          <w:w w:val="100"/>
          <w:position w:val="1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position w:val="1"/>
          <w:sz w:val="44"/>
          <w:szCs w:val="44"/>
          <w:u w:color="385522" w:val="thick"/>
        </w:rPr>
        <w:t>~</w:t>
      </w:r>
      <w:r>
        <w:rPr>
          <w:rFonts w:ascii="Calibri Light" w:cs="Calibri Light" w:eastAsia="Calibri Light" w:hAnsi="Calibri Light"/>
          <w:color w:val="385522"/>
          <w:spacing w:val="-7"/>
          <w:w w:val="100"/>
          <w:position w:val="1"/>
          <w:sz w:val="44"/>
          <w:szCs w:val="44"/>
          <w:u w:color="385522" w:val="thick"/>
        </w:rPr>
        <w:t> </w:t>
      </w:r>
      <w:r>
        <w:rPr>
          <w:rFonts w:ascii="Calibri Light" w:cs="Calibri Light" w:eastAsia="Calibri Light" w:hAnsi="Calibri Light"/>
          <w:color w:val="385522"/>
          <w:spacing w:val="0"/>
          <w:w w:val="100"/>
          <w:position w:val="1"/>
          <w:sz w:val="44"/>
          <w:szCs w:val="44"/>
          <w:u w:color="385522" w:val="thick"/>
        </w:rPr>
        <w:t>fe</w:t>
      </w:r>
      <w:r>
        <w:rPr>
          <w:rFonts w:ascii="Calibri Light" w:cs="Calibri Light" w:eastAsia="Calibri Light" w:hAnsi="Calibri Light"/>
          <w:color w:val="385522"/>
          <w:spacing w:val="1"/>
          <w:w w:val="100"/>
          <w:position w:val="1"/>
          <w:sz w:val="44"/>
          <w:szCs w:val="44"/>
          <w:u w:color="385522" w:val="thick"/>
        </w:rPr>
        <w:t>c</w:t>
      </w:r>
      <w:r>
        <w:rPr>
          <w:rFonts w:ascii="Calibri Light" w:cs="Calibri Light" w:eastAsia="Calibri Light" w:hAnsi="Calibri Light"/>
          <w:color w:val="385522"/>
          <w:spacing w:val="1"/>
          <w:w w:val="100"/>
          <w:position w:val="1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position w:val="1"/>
          <w:sz w:val="44"/>
          <w:szCs w:val="44"/>
          <w:u w:color="385522" w:val="thick"/>
        </w:rPr>
        <w:t>has</w:t>
      </w:r>
      <w:r>
        <w:rPr>
          <w:rFonts w:ascii="Calibri Light" w:cs="Calibri Light" w:eastAsia="Calibri Light" w:hAnsi="Calibri Light"/>
          <w:color w:val="385522"/>
          <w:spacing w:val="-10"/>
          <w:w w:val="100"/>
          <w:position w:val="1"/>
          <w:sz w:val="44"/>
          <w:szCs w:val="44"/>
          <w:u w:color="385522" w:val="thick"/>
        </w:rPr>
        <w:t> </w:t>
      </w:r>
      <w:r>
        <w:rPr>
          <w:rFonts w:ascii="Calibri Light" w:cs="Calibri Light" w:eastAsia="Calibri Light" w:hAnsi="Calibri Light"/>
          <w:color w:val="385522"/>
          <w:spacing w:val="0"/>
          <w:w w:val="100"/>
          <w:position w:val="1"/>
          <w:sz w:val="44"/>
          <w:szCs w:val="44"/>
          <w:u w:color="385522" w:val="thick"/>
        </w:rPr>
        <w:t>t</w:t>
      </w:r>
      <w:r>
        <w:rPr>
          <w:rFonts w:ascii="Calibri Light" w:cs="Calibri Light" w:eastAsia="Calibri Light" w:hAnsi="Calibri Light"/>
          <w:color w:val="385522"/>
          <w:spacing w:val="2"/>
          <w:w w:val="100"/>
          <w:position w:val="1"/>
          <w:sz w:val="44"/>
          <w:szCs w:val="44"/>
          <w:u w:color="385522" w:val="thick"/>
        </w:rPr>
        <w:t>i</w:t>
      </w:r>
      <w:r>
        <w:rPr>
          <w:rFonts w:ascii="Calibri Light" w:cs="Calibri Light" w:eastAsia="Calibri Light" w:hAnsi="Calibri Light"/>
          <w:color w:val="385522"/>
          <w:spacing w:val="2"/>
          <w:w w:val="100"/>
          <w:position w:val="1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position w:val="1"/>
          <w:sz w:val="44"/>
          <w:szCs w:val="44"/>
          <w:u w:color="385522" w:val="thick"/>
        </w:rPr>
        <w:t>enen</w:t>
      </w:r>
      <w:r>
        <w:rPr>
          <w:rFonts w:ascii="Calibri Light" w:cs="Calibri Light" w:eastAsia="Calibri Light" w:hAnsi="Calibri Light"/>
          <w:color w:val="385522"/>
          <w:spacing w:val="-10"/>
          <w:w w:val="100"/>
          <w:position w:val="1"/>
          <w:sz w:val="44"/>
          <w:szCs w:val="44"/>
          <w:u w:color="385522" w:val="thick"/>
        </w:rPr>
        <w:t> </w:t>
      </w:r>
      <w:r>
        <w:rPr>
          <w:rFonts w:ascii="Calibri Light" w:cs="Calibri Light" w:eastAsia="Calibri Light" w:hAnsi="Calibri Light"/>
          <w:color w:val="385522"/>
          <w:spacing w:val="0"/>
          <w:w w:val="100"/>
          <w:position w:val="1"/>
          <w:sz w:val="44"/>
          <w:szCs w:val="44"/>
          <w:u w:color="385522" w:val="thick"/>
        </w:rPr>
        <w:t>lu</w:t>
      </w:r>
      <w:r>
        <w:rPr>
          <w:rFonts w:ascii="Calibri Light" w:cs="Calibri Light" w:eastAsia="Calibri Light" w:hAnsi="Calibri Light"/>
          <w:color w:val="385522"/>
          <w:spacing w:val="3"/>
          <w:w w:val="100"/>
          <w:position w:val="1"/>
          <w:sz w:val="44"/>
          <w:szCs w:val="44"/>
          <w:u w:color="385522" w:val="thick"/>
        </w:rPr>
        <w:t>g</w:t>
      </w:r>
      <w:r>
        <w:rPr>
          <w:rFonts w:ascii="Calibri Light" w:cs="Calibri Light" w:eastAsia="Calibri Light" w:hAnsi="Calibri Light"/>
          <w:color w:val="385522"/>
          <w:spacing w:val="3"/>
          <w:w w:val="100"/>
          <w:position w:val="1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position w:val="1"/>
          <w:sz w:val="44"/>
          <w:szCs w:val="44"/>
          <w:u w:color="385522" w:val="thick"/>
        </w:rPr>
        <w:t>ar</w:t>
      </w:r>
      <w:r>
        <w:rPr>
          <w:rFonts w:ascii="Calibri Light" w:cs="Calibri Light" w:eastAsia="Calibri Light" w:hAnsi="Calibri Light"/>
          <w:color w:val="385522"/>
          <w:spacing w:val="-8"/>
          <w:w w:val="100"/>
          <w:position w:val="1"/>
          <w:sz w:val="44"/>
          <w:szCs w:val="44"/>
          <w:u w:color="385522" w:val="thick"/>
        </w:rPr>
        <w:t> </w:t>
      </w:r>
      <w:r>
        <w:rPr>
          <w:rFonts w:ascii="Calibri Light" w:cs="Calibri Light" w:eastAsia="Calibri Light" w:hAnsi="Calibri Light"/>
          <w:color w:val="385522"/>
          <w:spacing w:val="0"/>
          <w:w w:val="100"/>
          <w:position w:val="1"/>
          <w:sz w:val="44"/>
          <w:szCs w:val="44"/>
          <w:u w:color="385522" w:val="thick"/>
        </w:rPr>
        <w:t>las</w:t>
      </w:r>
      <w:r>
        <w:rPr>
          <w:rFonts w:ascii="Calibri Light" w:cs="Calibri Light" w:eastAsia="Calibri Light" w:hAnsi="Calibri Light"/>
          <w:color w:val="385522"/>
          <w:spacing w:val="-1"/>
          <w:w w:val="100"/>
          <w:position w:val="1"/>
          <w:sz w:val="44"/>
          <w:szCs w:val="44"/>
          <w:u w:color="385522" w:val="thick"/>
        </w:rPr>
        <w:t> </w:t>
      </w:r>
      <w:r>
        <w:rPr>
          <w:rFonts w:ascii="Calibri Light" w:cs="Calibri Light" w:eastAsia="Calibri Light" w:hAnsi="Calibri Light"/>
          <w:color w:val="385522"/>
          <w:spacing w:val="2"/>
          <w:w w:val="100"/>
          <w:position w:val="1"/>
          <w:sz w:val="44"/>
          <w:szCs w:val="44"/>
          <w:u w:color="385522" w:val="thick"/>
        </w:rPr>
        <w:t>c</w:t>
      </w:r>
      <w:r>
        <w:rPr>
          <w:rFonts w:ascii="Calibri Light" w:cs="Calibri Light" w:eastAsia="Calibri Light" w:hAnsi="Calibri Light"/>
          <w:color w:val="385522"/>
          <w:spacing w:val="2"/>
          <w:w w:val="100"/>
          <w:position w:val="1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position w:val="1"/>
          <w:sz w:val="44"/>
          <w:szCs w:val="44"/>
          <w:u w:color="385522" w:val="thick"/>
        </w:rPr>
        <w:t>l</w:t>
      </w:r>
      <w:r>
        <w:rPr>
          <w:rFonts w:ascii="Calibri Light" w:cs="Calibri Light" w:eastAsia="Calibri Light" w:hAnsi="Calibri Light"/>
          <w:color w:val="385522"/>
          <w:spacing w:val="-1"/>
          <w:w w:val="100"/>
          <w:position w:val="1"/>
          <w:sz w:val="44"/>
          <w:szCs w:val="44"/>
          <w:u w:color="385522" w:val="thick"/>
        </w:rPr>
        <w:t>a</w:t>
      </w:r>
      <w:r>
        <w:rPr>
          <w:rFonts w:ascii="Calibri Light" w:cs="Calibri Light" w:eastAsia="Calibri Light" w:hAnsi="Calibri Light"/>
          <w:color w:val="385522"/>
          <w:spacing w:val="-1"/>
          <w:w w:val="100"/>
          <w:position w:val="1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2"/>
          <w:w w:val="100"/>
          <w:position w:val="1"/>
          <w:sz w:val="44"/>
          <w:szCs w:val="44"/>
          <w:u w:color="385522" w:val="thick"/>
        </w:rPr>
        <w:t>s</w:t>
      </w:r>
      <w:r>
        <w:rPr>
          <w:rFonts w:ascii="Calibri Light" w:cs="Calibri Light" w:eastAsia="Calibri Light" w:hAnsi="Calibri Light"/>
          <w:color w:val="385522"/>
          <w:spacing w:val="2"/>
          <w:w w:val="100"/>
          <w:position w:val="1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position w:val="1"/>
          <w:sz w:val="44"/>
          <w:szCs w:val="44"/>
          <w:u w:color="385522" w:val="thick"/>
        </w:rPr>
        <w:t>es?</w:t>
      </w:r>
      <w:r>
        <w:rPr>
          <w:rFonts w:ascii="Calibri Light" w:cs="Calibri Light" w:eastAsia="Calibri Light" w:hAnsi="Calibri Light"/>
          <w:color w:val="385522"/>
          <w:spacing w:val="0"/>
          <w:w w:val="100"/>
          <w:position w:val="1"/>
          <w:sz w:val="44"/>
          <w:szCs w:val="44"/>
        </w:rPr>
      </w:r>
      <w:r>
        <w:rPr>
          <w:rFonts w:ascii="Calibri Light" w:cs="Calibri Light" w:eastAsia="Calibri Light" w:hAnsi="Calibri Light"/>
          <w:color w:val="000000"/>
          <w:spacing w:val="0"/>
          <w:w w:val="100"/>
          <w:position w:val="0"/>
          <w:sz w:val="44"/>
          <w:szCs w:val="44"/>
        </w:rPr>
      </w:r>
    </w:p>
    <w:p>
      <w:pPr>
        <w:rPr>
          <w:sz w:val="15"/>
          <w:szCs w:val="15"/>
        </w:rPr>
        <w:jc w:val="left"/>
        <w:spacing w:before="10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104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342"/>
        </w:trPr>
        <w:tc>
          <w:tcPr>
            <w:tcW w:type="dxa" w:w="117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spacing w:line="280" w:lineRule="exact"/>
              <w:ind w:left="120"/>
            </w:pPr>
            <w:r>
              <w:rPr>
                <w:rFonts w:ascii="Calibri" w:cs="Calibri" w:eastAsia="Calibri" w:hAnsi="Calibri"/>
                <w:b/>
                <w:w w:val="101"/>
                <w:position w:val="1"/>
                <w:sz w:val="28"/>
                <w:szCs w:val="28"/>
              </w:rPr>
              <w:t>Modu</w:t>
            </w:r>
            <w:r>
              <w:rPr>
                <w:rFonts w:ascii="Calibri" w:cs="Calibri" w:eastAsia="Calibri" w:hAnsi="Calibri"/>
                <w:b/>
                <w:spacing w:val="-1"/>
                <w:w w:val="101"/>
                <w:position w:val="1"/>
                <w:sz w:val="28"/>
                <w:szCs w:val="28"/>
              </w:rPr>
              <w:t>l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8"/>
                <w:szCs w:val="28"/>
              </w:rPr>
            </w:r>
          </w:p>
        </w:tc>
        <w:tc>
          <w:tcPr>
            <w:tcW w:type="dxa" w:w="343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spacing w:line="280" w:lineRule="exact"/>
              <w:ind w:left="1120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8"/>
                <w:szCs w:val="28"/>
              </w:rPr>
              <w:t>Nomb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position w:val="1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8"/>
                <w:szCs w:val="28"/>
              </w:rPr>
            </w:r>
          </w:p>
        </w:tc>
        <w:tc>
          <w:tcPr>
            <w:tcW w:type="dxa" w:w="386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280" w:lineRule="exact"/>
              <w:ind w:left="1682" w:right="1426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8"/>
                <w:szCs w:val="28"/>
              </w:rPr>
              <w:t>F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position w:val="1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position w:val="1"/>
                <w:sz w:val="28"/>
                <w:szCs w:val="28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8"/>
                <w:szCs w:val="28"/>
              </w:rPr>
            </w:r>
          </w:p>
        </w:tc>
      </w:tr>
      <w:tr>
        <w:trPr>
          <w:trHeight w:hRule="exact" w:val="402"/>
        </w:trPr>
        <w:tc>
          <w:tcPr>
            <w:tcW w:type="dxa" w:w="117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ind w:left="501" w:right="516"/>
            </w:pPr>
            <w:r>
              <w:rPr>
                <w:rFonts w:ascii="Calibri" w:cs="Calibri" w:eastAsia="Calibri" w:hAnsi="Calibri"/>
                <w:spacing w:val="0"/>
                <w:w w:val="11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343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ind w:left="426"/>
            </w:pP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ases</w:t>
            </w:r>
            <w:r>
              <w:rPr>
                <w:rFonts w:ascii="Calibri" w:cs="Calibri" w:eastAsia="Calibri" w:hAns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el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rv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386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ind w:left="542"/>
            </w:pP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1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9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-20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re</w:t>
            </w:r>
            <w:r>
              <w:rPr>
                <w:rFonts w:ascii="Calibri" w:cs="Calibri" w:eastAsia="Calibri" w:hAns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-4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2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24</w:t>
            </w:r>
          </w:p>
        </w:tc>
      </w:tr>
      <w:tr>
        <w:trPr>
          <w:trHeight w:hRule="exact" w:val="401"/>
        </w:trPr>
        <w:tc>
          <w:tcPr>
            <w:tcW w:type="dxa" w:w="117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340" w:lineRule="exact"/>
              <w:ind w:left="465" w:right="478"/>
            </w:pPr>
            <w:r>
              <w:rPr>
                <w:rFonts w:ascii="Calibri" w:cs="Calibri" w:eastAsia="Calibri" w:hAnsi="Calibri"/>
                <w:spacing w:val="1"/>
                <w:w w:val="110"/>
                <w:sz w:val="28"/>
                <w:szCs w:val="28"/>
              </w:rPr>
              <w:t>II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343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spacing w:line="340" w:lineRule="exact"/>
              <w:ind w:left="393"/>
            </w:pP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ases</w:t>
            </w:r>
            <w:r>
              <w:rPr>
                <w:rFonts w:ascii="Calibri" w:cs="Calibri" w:eastAsia="Calibri" w:hAns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el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y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u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rv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-1"/>
                <w:w w:val="11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11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386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spacing w:line="340" w:lineRule="exact"/>
              <w:ind w:left="372"/>
            </w:pP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1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6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-17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v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re</w:t>
            </w:r>
            <w:r>
              <w:rPr>
                <w:rFonts w:ascii="Calibri" w:cs="Calibri" w:eastAsia="Calibri" w:hAnsi="Calibri"/>
                <w:spacing w:val="-3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2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24</w:t>
            </w:r>
          </w:p>
        </w:tc>
      </w:tr>
      <w:tr>
        <w:trPr>
          <w:trHeight w:hRule="exact" w:val="402"/>
        </w:trPr>
        <w:tc>
          <w:tcPr>
            <w:tcW w:type="dxa" w:w="117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340" w:lineRule="exact"/>
              <w:ind w:left="432" w:right="444"/>
            </w:pPr>
            <w:r>
              <w:rPr>
                <w:rFonts w:ascii="Calibri" w:cs="Calibri" w:eastAsia="Calibri" w:hAnsi="Calibri"/>
                <w:spacing w:val="1"/>
                <w:w w:val="11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-1"/>
                <w:w w:val="11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11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343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spacing w:line="340" w:lineRule="exact"/>
              <w:ind w:left="261"/>
            </w:pP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Diag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6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s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t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spacing w:val="3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Ayurv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~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o</w:t>
            </w:r>
          </w:p>
        </w:tc>
        <w:tc>
          <w:tcPr>
            <w:tcW w:type="dxa" w:w="386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spacing w:line="340" w:lineRule="exact"/>
              <w:ind w:left="638"/>
            </w:pP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15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Di</w:t>
            </w:r>
            <w:r>
              <w:rPr>
                <w:rFonts w:ascii="Calibri" w:cs="Calibri" w:eastAsia="Calibri" w:hAnsi="Calibri"/>
                <w:spacing w:val="2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-3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re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2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24</w:t>
            </w:r>
          </w:p>
        </w:tc>
      </w:tr>
      <w:tr>
        <w:trPr>
          <w:trHeight w:hRule="exact" w:val="402"/>
        </w:trPr>
        <w:tc>
          <w:tcPr>
            <w:tcW w:type="dxa" w:w="117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ind w:left="422" w:right="433"/>
            </w:pPr>
            <w:r>
              <w:rPr>
                <w:rFonts w:ascii="Calibri" w:cs="Calibri" w:eastAsia="Calibri" w:hAnsi="Calibri"/>
                <w:spacing w:val="1"/>
                <w:w w:val="103"/>
                <w:sz w:val="28"/>
                <w:szCs w:val="28"/>
              </w:rPr>
              <w:t>IV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343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ind w:left="203"/>
            </w:pP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Al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ent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6n</w:t>
            </w:r>
            <w:r>
              <w:rPr>
                <w:rFonts w:ascii="Calibri" w:cs="Calibri" w:eastAsia="Calibri" w:hAnsi="Calibri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Ayurv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1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386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ind w:left="672"/>
            </w:pP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1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8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-19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n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ero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de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2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25</w:t>
            </w:r>
          </w:p>
        </w:tc>
      </w:tr>
      <w:tr>
        <w:trPr>
          <w:trHeight w:hRule="exact" w:val="402"/>
        </w:trPr>
        <w:tc>
          <w:tcPr>
            <w:tcW w:type="dxa" w:w="117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spacing w:line="340" w:lineRule="exact"/>
              <w:ind w:left="458" w:right="470"/>
            </w:pP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V</w:t>
            </w:r>
          </w:p>
        </w:tc>
        <w:tc>
          <w:tcPr>
            <w:tcW w:type="dxa" w:w="343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spacing w:line="340" w:lineRule="exact"/>
              <w:ind w:left="169"/>
            </w:pP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Al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ent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6n</w:t>
            </w:r>
            <w:r>
              <w:rPr>
                <w:rFonts w:ascii="Calibri" w:cs="Calibri" w:eastAsia="Calibri" w:hAnsi="Calibri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Ayurv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-1"/>
                <w:w w:val="11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11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386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spacing w:line="340" w:lineRule="exact"/>
              <w:ind w:left="772"/>
            </w:pP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16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Fe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b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re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r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o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2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25</w:t>
            </w:r>
          </w:p>
        </w:tc>
      </w:tr>
      <w:tr>
        <w:trPr>
          <w:trHeight w:hRule="exact" w:val="342"/>
        </w:trPr>
        <w:tc>
          <w:tcPr>
            <w:tcW w:type="dxa" w:w="117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center"/>
              <w:ind w:left="422" w:right="437"/>
            </w:pPr>
            <w:r>
              <w:rPr>
                <w:rFonts w:ascii="Calibri" w:cs="Calibri" w:eastAsia="Calibri" w:hAnsi="Calibri"/>
                <w:spacing w:val="-1"/>
                <w:w w:val="103"/>
                <w:sz w:val="28"/>
                <w:szCs w:val="28"/>
              </w:rPr>
              <w:t>VI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3430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ind w:left="133"/>
            </w:pP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Al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m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ent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c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6n</w:t>
            </w:r>
            <w:r>
              <w:rPr>
                <w:rFonts w:ascii="Calibri" w:cs="Calibri" w:eastAsia="Calibri" w:hAnsi="Calibri"/>
                <w:spacing w:val="5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Ayurv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a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-1"/>
                <w:w w:val="11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1"/>
                <w:w w:val="11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110"/>
                <w:sz w:val="28"/>
                <w:szCs w:val="28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</w:r>
          </w:p>
        </w:tc>
        <w:tc>
          <w:tcPr>
            <w:tcW w:type="dxa" w:w="3866"/>
            <w:tcBorders>
              <w:top w:color="auto" w:space="0" w:sz="6" w:val="nil"/>
              <w:left w:color="auto" w:space="0" w:sz="6" w:val="nil"/>
              <w:bottom w:color="auto" w:space="0" w:sz="6" w:val="nil"/>
              <w:right w:color="auto" w:space="0" w:sz="6" w:val="nil"/>
            </w:tcBorders>
          </w:tcPr>
          <w:p>
            <w:pPr>
              <w:rPr>
                <w:rFonts w:ascii="Calibri" w:cs="Calibri" w:eastAsia="Calibri" w:hAnsi="Calibri"/>
                <w:sz w:val="28"/>
                <w:szCs w:val="28"/>
              </w:rPr>
              <w:jc w:val="left"/>
              <w:ind w:left="640"/>
            </w:pP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1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5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-16</w:t>
            </w:r>
            <w:r>
              <w:rPr>
                <w:rFonts w:ascii="Calibri" w:cs="Calibri" w:eastAsia="Calibri" w:hAnsi="Calibri"/>
                <w:spacing w:val="-2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1"/>
                <w:w w:val="100"/>
                <w:sz w:val="28"/>
                <w:szCs w:val="28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e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Marzo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de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 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2</w:t>
            </w:r>
            <w:r>
              <w:rPr>
                <w:rFonts w:ascii="Calibri" w:cs="Calibri" w:eastAsia="Calibri" w:hAnsi="Calibri"/>
                <w:spacing w:val="-1"/>
                <w:w w:val="100"/>
                <w:sz w:val="28"/>
                <w:szCs w:val="28"/>
              </w:rPr>
              <w:t>0</w:t>
            </w:r>
            <w:r>
              <w:rPr>
                <w:rFonts w:ascii="Calibri" w:cs="Calibri" w:eastAsia="Calibri" w:hAnsi="Calibri"/>
                <w:spacing w:val="0"/>
                <w:w w:val="100"/>
                <w:sz w:val="28"/>
                <w:szCs w:val="28"/>
              </w:rPr>
              <w:t>24</w:t>
            </w:r>
          </w:p>
        </w:tc>
      </w:tr>
    </w:tbl>
    <w:p>
      <w:pPr>
        <w:rPr>
          <w:rFonts w:ascii="Calibri" w:cs="Calibri" w:eastAsia="Calibri" w:hAnsi="Calibri"/>
          <w:sz w:val="22"/>
          <w:szCs w:val="22"/>
        </w:rPr>
        <w:jc w:val="both"/>
        <w:spacing w:before="45"/>
        <w:ind w:left="179" w:right="3141"/>
      </w:pP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*Estas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f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e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ch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pert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e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ec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e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l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cu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r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so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q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c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en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z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6</w:t>
      </w:r>
      <w:r>
        <w:rPr>
          <w:rFonts w:ascii="Calibri" w:cs="Calibri" w:eastAsia="Calibri" w:hAnsi="Calibri"/>
          <w:color w:val="FF0000"/>
          <w:spacing w:val="3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en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O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c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tu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re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2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0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2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4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: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spacing w:before="22"/>
        <w:ind w:left="179" w:right="3983"/>
      </w:pP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*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L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as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n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e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v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as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f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echas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se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b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l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i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car~n</w:t>
      </w:r>
      <w:r>
        <w:rPr>
          <w:rFonts w:ascii="Calibri" w:cs="Calibri" w:eastAsia="Calibri" w:hAnsi="Calibri"/>
          <w:color w:val="FF0000"/>
          <w:spacing w:val="-6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artir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d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ar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z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o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-3"/>
          <w:w w:val="100"/>
          <w:sz w:val="22"/>
          <w:szCs w:val="22"/>
        </w:rPr>
        <w:t>d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color w:val="FF0000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2</w:t>
      </w:r>
      <w:r>
        <w:rPr>
          <w:rFonts w:ascii="Calibri" w:cs="Calibri" w:eastAsia="Calibri" w:hAnsi="Calibri"/>
          <w:color w:val="FF0000"/>
          <w:spacing w:val="-2"/>
          <w:w w:val="100"/>
          <w:sz w:val="22"/>
          <w:szCs w:val="22"/>
        </w:rPr>
        <w:t>0</w:t>
      </w:r>
      <w:r>
        <w:rPr>
          <w:rFonts w:ascii="Calibri" w:cs="Calibri" w:eastAsia="Calibri" w:hAnsi="Calibri"/>
          <w:color w:val="FF0000"/>
          <w:spacing w:val="1"/>
          <w:w w:val="100"/>
          <w:sz w:val="22"/>
          <w:szCs w:val="22"/>
        </w:rPr>
        <w:t>2</w:t>
      </w:r>
      <w:r>
        <w:rPr>
          <w:rFonts w:ascii="Calibri" w:cs="Calibri" w:eastAsia="Calibri" w:hAnsi="Calibri"/>
          <w:color w:val="FF0000"/>
          <w:spacing w:val="0"/>
          <w:w w:val="100"/>
          <w:sz w:val="22"/>
          <w:szCs w:val="22"/>
        </w:rPr>
        <w:t>4</w:t>
      </w:r>
      <w:r>
        <w:rPr>
          <w:rFonts w:ascii="Calibri" w:cs="Calibri" w:eastAsia="Calibri" w:hAnsi="Calibri"/>
          <w:color w:val="000000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7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 Light" w:cs="Calibri Light" w:eastAsia="Calibri Light" w:hAnsi="Calibri Light"/>
          <w:sz w:val="44"/>
          <w:szCs w:val="44"/>
        </w:rPr>
        <w:jc w:val="both"/>
        <w:ind w:left="179" w:right="4805"/>
      </w:pPr>
      <w:r>
        <w:rPr>
          <w:rFonts w:ascii="Calibri Light" w:cs="Calibri Light" w:eastAsia="Calibri Light" w:hAnsi="Calibri Light"/>
          <w:color w:val="385522"/>
          <w:w w:val="91"/>
          <w:sz w:val="44"/>
          <w:szCs w:val="44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2</w:t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2"/>
          <w:w w:val="100"/>
          <w:sz w:val="44"/>
          <w:szCs w:val="44"/>
          <w:u w:color="385522" w:val="thick"/>
        </w:rPr>
        <w:t>C</w:t>
      </w:r>
      <w:r>
        <w:rPr>
          <w:rFonts w:ascii="Calibri Light" w:cs="Calibri Light" w:eastAsia="Calibri Light" w:hAnsi="Calibri Light"/>
          <w:color w:val="385522"/>
          <w:spacing w:val="2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u</w:t>
      </w:r>
      <w:r>
        <w:rPr>
          <w:rFonts w:ascii="Calibri Light" w:cs="Calibri Light" w:eastAsia="Calibri Light" w:hAnsi="Calibri Light"/>
          <w:color w:val="385522"/>
          <w:spacing w:val="2"/>
          <w:w w:val="100"/>
          <w:sz w:val="44"/>
          <w:szCs w:val="44"/>
          <w:u w:color="385522" w:val="thick"/>
        </w:rPr>
        <w:t>~</w:t>
      </w:r>
      <w:r>
        <w:rPr>
          <w:rFonts w:ascii="Calibri Light" w:cs="Calibri Light" w:eastAsia="Calibri Light" w:hAnsi="Calibri Light"/>
          <w:color w:val="385522"/>
          <w:spacing w:val="2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l</w:t>
      </w:r>
      <w:r>
        <w:rPr>
          <w:rFonts w:ascii="Calibri Light" w:cs="Calibri Light" w:eastAsia="Calibri Light" w:hAnsi="Calibri Light"/>
          <w:color w:val="385522"/>
          <w:spacing w:val="-2"/>
          <w:w w:val="100"/>
          <w:sz w:val="44"/>
          <w:szCs w:val="44"/>
          <w:u w:color="385522" w:val="thick"/>
        </w:rPr>
        <w:t>e</w:t>
      </w:r>
      <w:r>
        <w:rPr>
          <w:rFonts w:ascii="Calibri Light" w:cs="Calibri Light" w:eastAsia="Calibri Light" w:hAnsi="Calibri Light"/>
          <w:color w:val="385522"/>
          <w:spacing w:val="-2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s</w:t>
      </w:r>
      <w:r>
        <w:rPr>
          <w:rFonts w:ascii="Calibri Light" w:cs="Calibri Light" w:eastAsia="Calibri Light" w:hAnsi="Calibri Light"/>
          <w:color w:val="385522"/>
          <w:spacing w:val="-38"/>
          <w:w w:val="100"/>
          <w:sz w:val="44"/>
          <w:szCs w:val="44"/>
          <w:u w:color="385522" w:val="thick"/>
        </w:rPr>
        <w:t> </w:t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son</w:t>
      </w:r>
      <w:r>
        <w:rPr>
          <w:rFonts w:ascii="Calibri Light" w:cs="Calibri Light" w:eastAsia="Calibri Light" w:hAnsi="Calibri Light"/>
          <w:color w:val="385522"/>
          <w:spacing w:val="-5"/>
          <w:w w:val="100"/>
          <w:sz w:val="44"/>
          <w:szCs w:val="44"/>
          <w:u w:color="385522" w:val="thick"/>
        </w:rPr>
        <w:t> </w:t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los</w:t>
      </w:r>
      <w:r>
        <w:rPr>
          <w:rFonts w:ascii="Calibri Light" w:cs="Calibri Light" w:eastAsia="Calibri Light" w:hAnsi="Calibri Light"/>
          <w:color w:val="385522"/>
          <w:spacing w:val="-4"/>
          <w:w w:val="100"/>
          <w:sz w:val="44"/>
          <w:szCs w:val="44"/>
          <w:u w:color="385522" w:val="thick"/>
        </w:rPr>
        <w:t> </w:t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hora</w:t>
      </w:r>
      <w:r>
        <w:rPr>
          <w:rFonts w:ascii="Calibri Light" w:cs="Calibri Light" w:eastAsia="Calibri Light" w:hAnsi="Calibri Light"/>
          <w:color w:val="385522"/>
          <w:spacing w:val="3"/>
          <w:w w:val="100"/>
          <w:sz w:val="44"/>
          <w:szCs w:val="44"/>
          <w:u w:color="385522" w:val="thick"/>
        </w:rPr>
        <w:t>r</w:t>
      </w:r>
      <w:r>
        <w:rPr>
          <w:rFonts w:ascii="Calibri Light" w:cs="Calibri Light" w:eastAsia="Calibri Light" w:hAnsi="Calibri Light"/>
          <w:color w:val="385522"/>
          <w:spacing w:val="3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1"/>
          <w:w w:val="100"/>
          <w:sz w:val="44"/>
          <w:szCs w:val="44"/>
          <w:u w:color="385522" w:val="thick"/>
        </w:rPr>
        <w:t>i</w:t>
      </w:r>
      <w:r>
        <w:rPr>
          <w:rFonts w:ascii="Calibri Light" w:cs="Calibri Light" w:eastAsia="Calibri Light" w:hAnsi="Calibri Light"/>
          <w:color w:val="385522"/>
          <w:spacing w:val="1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os?</w:t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</w:rPr>
      </w:r>
      <w:r>
        <w:rPr>
          <w:rFonts w:ascii="Calibri Light" w:cs="Calibri Light" w:eastAsia="Calibri Light" w:hAnsi="Calibri Light"/>
          <w:color w:val="000000"/>
          <w:spacing w:val="0"/>
          <w:w w:val="100"/>
          <w:sz w:val="44"/>
          <w:szCs w:val="44"/>
        </w:rPr>
      </w:r>
    </w:p>
    <w:p>
      <w:pPr>
        <w:rPr>
          <w:sz w:val="20"/>
          <w:szCs w:val="20"/>
        </w:rPr>
        <w:jc w:val="left"/>
        <w:spacing w:before="6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8"/>
          <w:szCs w:val="28"/>
        </w:rPr>
        <w:jc w:val="both"/>
        <w:ind w:left="179" w:right="8103"/>
      </w:pPr>
      <w:r>
        <w:rPr>
          <w:rFonts w:ascii="Calibri Light" w:cs="Calibri Light" w:eastAsia="Calibri Light" w:hAnsi="Calibri Light"/>
          <w:color w:val="4471C4"/>
          <w:spacing w:val="1"/>
          <w:w w:val="100"/>
          <w:sz w:val="32"/>
          <w:szCs w:val="32"/>
        </w:rPr>
        <w:t>H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32"/>
          <w:szCs w:val="32"/>
        </w:rPr>
        <w:t>ora</w:t>
      </w:r>
      <w:r>
        <w:rPr>
          <w:rFonts w:ascii="Calibri Light" w:cs="Calibri Light" w:eastAsia="Calibri Light" w:hAnsi="Calibri Light"/>
          <w:color w:val="4471C4"/>
          <w:spacing w:val="3"/>
          <w:w w:val="100"/>
          <w:sz w:val="32"/>
          <w:szCs w:val="32"/>
        </w:rPr>
        <w:t>r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32"/>
          <w:szCs w:val="32"/>
        </w:rPr>
        <w:t>io</w:t>
      </w:r>
      <w:r>
        <w:rPr>
          <w:rFonts w:ascii="Calibri Light" w:cs="Calibri Light" w:eastAsia="Calibri Light" w:hAnsi="Calibri Light"/>
          <w:color w:val="4471C4"/>
          <w:spacing w:val="3"/>
          <w:w w:val="100"/>
          <w:sz w:val="32"/>
          <w:szCs w:val="32"/>
        </w:rPr>
        <w:t>s</w:t>
      </w:r>
      <w:r>
        <w:rPr>
          <w:rFonts w:ascii="Calibri" w:cs="Calibri" w:eastAsia="Calibri" w:hAnsi="Calibri"/>
          <w:color w:val="006FC0"/>
          <w:spacing w:val="0"/>
          <w:w w:val="100"/>
          <w:sz w:val="28"/>
          <w:szCs w:val="28"/>
        </w:rPr>
        <w:t>:</w:t>
      </w:r>
      <w:r>
        <w:rPr>
          <w:rFonts w:ascii="Calibri" w:cs="Calibri" w:eastAsia="Calibri" w:hAnsi="Calibri"/>
          <w:color w:val="000000"/>
          <w:spacing w:val="0"/>
          <w:w w:val="100"/>
          <w:sz w:val="28"/>
          <w:szCs w:val="28"/>
        </w:rPr>
      </w:r>
    </w:p>
    <w:p>
      <w:pPr>
        <w:rPr>
          <w:sz w:val="19"/>
          <w:szCs w:val="19"/>
        </w:rPr>
        <w:jc w:val="left"/>
        <w:spacing w:before="1" w:line="180" w:lineRule="exact"/>
      </w:pPr>
      <w:r>
        <w:rPr>
          <w:sz w:val="19"/>
          <w:szCs w:val="19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ind w:left="179" w:right="7467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S~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go</w:t>
      </w:r>
    </w:p>
    <w:p>
      <w:pPr>
        <w:rPr>
          <w:sz w:val="18"/>
          <w:szCs w:val="18"/>
        </w:rPr>
        <w:jc w:val="left"/>
        <w:spacing w:before="2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ind w:left="179" w:right="5203"/>
      </w:pP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: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4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: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00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5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: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3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9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: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="280" w:lineRule="exact"/>
      </w:pPr>
      <w:r>
        <w:rPr>
          <w:sz w:val="28"/>
          <w:szCs w:val="28"/>
        </w:rPr>
      </w:r>
    </w:p>
    <w:p>
      <w:pPr>
        <w:rPr>
          <w:rFonts w:ascii="Calibri Light" w:cs="Calibri Light" w:eastAsia="Calibri Light" w:hAnsi="Calibri Light"/>
          <w:sz w:val="44"/>
          <w:szCs w:val="44"/>
        </w:rPr>
        <w:jc w:val="both"/>
        <w:ind w:left="179" w:right="2402"/>
      </w:pPr>
      <w:r>
        <w:rPr>
          <w:rFonts w:ascii="Calibri Light" w:cs="Calibri Light" w:eastAsia="Calibri Light" w:hAnsi="Calibri Light"/>
          <w:color w:val="385522"/>
          <w:w w:val="91"/>
          <w:sz w:val="44"/>
          <w:szCs w:val="44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2</w:t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2"/>
          <w:w w:val="100"/>
          <w:sz w:val="44"/>
          <w:szCs w:val="44"/>
          <w:u w:color="385522" w:val="thick"/>
        </w:rPr>
        <w:t>C</w:t>
      </w:r>
      <w:r>
        <w:rPr>
          <w:rFonts w:ascii="Calibri Light" w:cs="Calibri Light" w:eastAsia="Calibri Light" w:hAnsi="Calibri Light"/>
          <w:color w:val="385522"/>
          <w:spacing w:val="2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~</w:t>
      </w:r>
      <w:r>
        <w:rPr>
          <w:rFonts w:ascii="Calibri Light" w:cs="Calibri Light" w:eastAsia="Calibri Light" w:hAnsi="Calibri Light"/>
          <w:color w:val="385522"/>
          <w:spacing w:val="2"/>
          <w:w w:val="100"/>
          <w:sz w:val="44"/>
          <w:szCs w:val="44"/>
          <w:u w:color="385522" w:val="thick"/>
        </w:rPr>
        <w:t>m</w:t>
      </w:r>
      <w:r>
        <w:rPr>
          <w:rFonts w:ascii="Calibri Light" w:cs="Calibri Light" w:eastAsia="Calibri Light" w:hAnsi="Calibri Light"/>
          <w:color w:val="385522"/>
          <w:spacing w:val="2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o</w:t>
      </w:r>
      <w:r>
        <w:rPr>
          <w:rFonts w:ascii="Calibri Light" w:cs="Calibri Light" w:eastAsia="Calibri Light" w:hAnsi="Calibri Light"/>
          <w:color w:val="385522"/>
          <w:spacing w:val="-22"/>
          <w:w w:val="100"/>
          <w:sz w:val="44"/>
          <w:szCs w:val="44"/>
          <w:u w:color="385522" w:val="thick"/>
        </w:rPr>
        <w:t> </w:t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y</w:t>
      </w:r>
      <w:r>
        <w:rPr>
          <w:rFonts w:ascii="Calibri Light" w:cs="Calibri Light" w:eastAsia="Calibri Light" w:hAnsi="Calibri Light"/>
          <w:color w:val="385522"/>
          <w:spacing w:val="2"/>
          <w:w w:val="100"/>
          <w:sz w:val="44"/>
          <w:szCs w:val="44"/>
          <w:u w:color="385522" w:val="thick"/>
        </w:rPr>
        <w:t> </w:t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c</w:t>
      </w:r>
      <w:r>
        <w:rPr>
          <w:rFonts w:ascii="Calibri Light" w:cs="Calibri Light" w:eastAsia="Calibri Light" w:hAnsi="Calibri Light"/>
          <w:color w:val="385522"/>
          <w:spacing w:val="1"/>
          <w:w w:val="100"/>
          <w:sz w:val="44"/>
          <w:szCs w:val="44"/>
          <w:u w:color="385522" w:val="thick"/>
        </w:rPr>
        <w:t>u</w:t>
      </w:r>
      <w:r>
        <w:rPr>
          <w:rFonts w:ascii="Calibri Light" w:cs="Calibri Light" w:eastAsia="Calibri Light" w:hAnsi="Calibri Light"/>
          <w:color w:val="385522"/>
          <w:spacing w:val="1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~</w:t>
      </w:r>
      <w:r>
        <w:rPr>
          <w:rFonts w:ascii="Calibri Light" w:cs="Calibri Light" w:eastAsia="Calibri Light" w:hAnsi="Calibri Light"/>
          <w:color w:val="385522"/>
          <w:spacing w:val="2"/>
          <w:w w:val="100"/>
          <w:sz w:val="44"/>
          <w:szCs w:val="44"/>
          <w:u w:color="385522" w:val="thick"/>
        </w:rPr>
        <w:t>n</w:t>
      </w:r>
      <w:r>
        <w:rPr>
          <w:rFonts w:ascii="Calibri Light" w:cs="Calibri Light" w:eastAsia="Calibri Light" w:hAnsi="Calibri Light"/>
          <w:color w:val="385522"/>
          <w:spacing w:val="2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do</w:t>
      </w:r>
      <w:r>
        <w:rPr>
          <w:rFonts w:ascii="Calibri Light" w:cs="Calibri Light" w:eastAsia="Calibri Light" w:hAnsi="Calibri Light"/>
          <w:color w:val="385522"/>
          <w:spacing w:val="-23"/>
          <w:w w:val="100"/>
          <w:sz w:val="44"/>
          <w:szCs w:val="44"/>
          <w:u w:color="385522" w:val="thick"/>
        </w:rPr>
        <w:t> </w:t>
      </w:r>
      <w:r>
        <w:rPr>
          <w:rFonts w:ascii="Calibri Light" w:cs="Calibri Light" w:eastAsia="Calibri Light" w:hAnsi="Calibri Light"/>
          <w:color w:val="385522"/>
          <w:spacing w:val="3"/>
          <w:w w:val="100"/>
          <w:sz w:val="44"/>
          <w:szCs w:val="44"/>
          <w:u w:color="385522" w:val="thick"/>
        </w:rPr>
        <w:t>s</w:t>
      </w:r>
      <w:r>
        <w:rPr>
          <w:rFonts w:ascii="Calibri Light" w:cs="Calibri Light" w:eastAsia="Calibri Light" w:hAnsi="Calibri Light"/>
          <w:color w:val="385522"/>
          <w:spacing w:val="3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e</w:t>
      </w:r>
      <w:r>
        <w:rPr>
          <w:rFonts w:ascii="Calibri Light" w:cs="Calibri Light" w:eastAsia="Calibri Light" w:hAnsi="Calibri Light"/>
          <w:color w:val="385522"/>
          <w:spacing w:val="-5"/>
          <w:w w:val="100"/>
          <w:sz w:val="44"/>
          <w:szCs w:val="44"/>
          <w:u w:color="385522" w:val="thick"/>
        </w:rPr>
        <w:t> </w:t>
      </w:r>
      <w:r>
        <w:rPr>
          <w:rFonts w:ascii="Calibri Light" w:cs="Calibri Light" w:eastAsia="Calibri Light" w:hAnsi="Calibri Light"/>
          <w:color w:val="385522"/>
          <w:spacing w:val="2"/>
          <w:w w:val="100"/>
          <w:sz w:val="44"/>
          <w:szCs w:val="44"/>
          <w:u w:color="385522" w:val="thick"/>
        </w:rPr>
        <w:t>r</w:t>
      </w:r>
      <w:r>
        <w:rPr>
          <w:rFonts w:ascii="Calibri Light" w:cs="Calibri Light" w:eastAsia="Calibri Light" w:hAnsi="Calibri Light"/>
          <w:color w:val="385522"/>
          <w:spacing w:val="2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1"/>
          <w:w w:val="100"/>
          <w:sz w:val="44"/>
          <w:szCs w:val="44"/>
          <w:u w:color="385522" w:val="thick"/>
        </w:rPr>
        <w:t>e</w:t>
      </w:r>
      <w:r>
        <w:rPr>
          <w:rFonts w:ascii="Calibri Light" w:cs="Calibri Light" w:eastAsia="Calibri Light" w:hAnsi="Calibri Light"/>
          <w:color w:val="385522"/>
          <w:spacing w:val="1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alizan</w:t>
      </w:r>
      <w:r>
        <w:rPr>
          <w:rFonts w:ascii="Calibri Light" w:cs="Calibri Light" w:eastAsia="Calibri Light" w:hAnsi="Calibri Light"/>
          <w:color w:val="385522"/>
          <w:spacing w:val="-12"/>
          <w:w w:val="100"/>
          <w:sz w:val="44"/>
          <w:szCs w:val="44"/>
          <w:u w:color="385522" w:val="thick"/>
        </w:rPr>
        <w:t> </w:t>
      </w:r>
      <w:r>
        <w:rPr>
          <w:rFonts w:ascii="Calibri Light" w:cs="Calibri Light" w:eastAsia="Calibri Light" w:hAnsi="Calibri Light"/>
          <w:color w:val="385522"/>
          <w:spacing w:val="1"/>
          <w:w w:val="100"/>
          <w:sz w:val="44"/>
          <w:szCs w:val="44"/>
          <w:u w:color="385522" w:val="thick"/>
        </w:rPr>
        <w:t>l</w:t>
      </w:r>
      <w:r>
        <w:rPr>
          <w:rFonts w:ascii="Calibri Light" w:cs="Calibri Light" w:eastAsia="Calibri Light" w:hAnsi="Calibri Light"/>
          <w:color w:val="385522"/>
          <w:spacing w:val="1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os</w:t>
      </w:r>
      <w:r>
        <w:rPr>
          <w:rFonts w:ascii="Calibri Light" w:cs="Calibri Light" w:eastAsia="Calibri Light" w:hAnsi="Calibri Light"/>
          <w:color w:val="385522"/>
          <w:spacing w:val="-3"/>
          <w:w w:val="100"/>
          <w:sz w:val="44"/>
          <w:szCs w:val="44"/>
          <w:u w:color="385522" w:val="thick"/>
        </w:rPr>
        <w:t> </w:t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p</w:t>
      </w:r>
      <w:r>
        <w:rPr>
          <w:rFonts w:ascii="Calibri Light" w:cs="Calibri Light" w:eastAsia="Calibri Light" w:hAnsi="Calibri Light"/>
          <w:color w:val="385522"/>
          <w:spacing w:val="-1"/>
          <w:w w:val="100"/>
          <w:sz w:val="44"/>
          <w:szCs w:val="44"/>
          <w:u w:color="385522" w:val="thick"/>
        </w:rPr>
        <w:t>a</w:t>
      </w:r>
      <w:r>
        <w:rPr>
          <w:rFonts w:ascii="Calibri Light" w:cs="Calibri Light" w:eastAsia="Calibri Light" w:hAnsi="Calibri Light"/>
          <w:color w:val="385522"/>
          <w:spacing w:val="-1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2"/>
          <w:w w:val="100"/>
          <w:sz w:val="44"/>
          <w:szCs w:val="44"/>
          <w:u w:color="385522" w:val="thick"/>
        </w:rPr>
        <w:t>g</w:t>
      </w:r>
      <w:r>
        <w:rPr>
          <w:rFonts w:ascii="Calibri Light" w:cs="Calibri Light" w:eastAsia="Calibri Light" w:hAnsi="Calibri Light"/>
          <w:color w:val="385522"/>
          <w:spacing w:val="2"/>
          <w:w w:val="100"/>
          <w:sz w:val="44"/>
          <w:szCs w:val="44"/>
          <w:u w:color="385522" w:val="thick"/>
        </w:rPr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  <w:u w:color="385522" w:val="thick"/>
        </w:rPr>
        <w:t>os?</w:t>
      </w:r>
      <w:r>
        <w:rPr>
          <w:rFonts w:ascii="Calibri Light" w:cs="Calibri Light" w:eastAsia="Calibri Light" w:hAnsi="Calibri Light"/>
          <w:color w:val="385522"/>
          <w:spacing w:val="0"/>
          <w:w w:val="100"/>
          <w:sz w:val="44"/>
          <w:szCs w:val="44"/>
        </w:rPr>
      </w:r>
      <w:r>
        <w:rPr>
          <w:rFonts w:ascii="Calibri Light" w:cs="Calibri Light" w:eastAsia="Calibri Light" w:hAnsi="Calibri Light"/>
          <w:color w:val="000000"/>
          <w:spacing w:val="0"/>
          <w:w w:val="100"/>
          <w:sz w:val="44"/>
          <w:szCs w:val="44"/>
        </w:rPr>
      </w:r>
    </w:p>
    <w:p>
      <w:pPr>
        <w:rPr>
          <w:sz w:val="20"/>
          <w:szCs w:val="20"/>
        </w:rPr>
        <w:jc w:val="left"/>
        <w:spacing w:before="6" w:line="200" w:lineRule="exact"/>
      </w:pPr>
      <w:r>
        <w:rPr>
          <w:sz w:val="20"/>
          <w:szCs w:val="20"/>
        </w:rPr>
      </w:r>
    </w:p>
    <w:p>
      <w:pPr>
        <w:rPr>
          <w:rFonts w:ascii="Calibri Light" w:cs="Calibri Light" w:eastAsia="Calibri Light" w:hAnsi="Calibri Light"/>
          <w:sz w:val="32"/>
          <w:szCs w:val="32"/>
        </w:rPr>
        <w:jc w:val="both"/>
        <w:ind w:left="179" w:right="8525"/>
      </w:pPr>
      <w:r>
        <w:rPr>
          <w:rFonts w:ascii="Calibri Light" w:cs="Calibri Light" w:eastAsia="Calibri Light" w:hAnsi="Calibri Light"/>
          <w:color w:val="4471C4"/>
          <w:spacing w:val="1"/>
          <w:w w:val="100"/>
          <w:sz w:val="32"/>
          <w:szCs w:val="32"/>
        </w:rPr>
        <w:t>P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32"/>
          <w:szCs w:val="32"/>
        </w:rPr>
        <w:t>a</w:t>
      </w:r>
      <w:r>
        <w:rPr>
          <w:rFonts w:ascii="Calibri Light" w:cs="Calibri Light" w:eastAsia="Calibri Light" w:hAnsi="Calibri Light"/>
          <w:color w:val="4471C4"/>
          <w:spacing w:val="2"/>
          <w:w w:val="100"/>
          <w:sz w:val="32"/>
          <w:szCs w:val="32"/>
        </w:rPr>
        <w:t>g</w:t>
      </w:r>
      <w:r>
        <w:rPr>
          <w:rFonts w:ascii="Calibri Light" w:cs="Calibri Light" w:eastAsia="Calibri Light" w:hAnsi="Calibri Light"/>
          <w:color w:val="4471C4"/>
          <w:spacing w:val="0"/>
          <w:w w:val="100"/>
          <w:sz w:val="32"/>
          <w:szCs w:val="32"/>
        </w:rPr>
        <w:t>os</w:t>
      </w:r>
      <w:r>
        <w:rPr>
          <w:rFonts w:ascii="Calibri Light" w:cs="Calibri Light" w:eastAsia="Calibri Light" w:hAnsi="Calibri Light"/>
          <w:color w:val="000000"/>
          <w:spacing w:val="0"/>
          <w:w w:val="100"/>
          <w:sz w:val="32"/>
          <w:szCs w:val="32"/>
        </w:rPr>
      </w:r>
    </w:p>
    <w:p>
      <w:pPr>
        <w:rPr>
          <w:sz w:val="19"/>
          <w:szCs w:val="19"/>
        </w:rPr>
        <w:jc w:val="left"/>
        <w:spacing w:before="1" w:line="180" w:lineRule="exact"/>
      </w:pPr>
      <w:r>
        <w:rPr>
          <w:sz w:val="19"/>
          <w:szCs w:val="19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left="179" w:right="7557"/>
      </w:pPr>
      <w:r>
        <w:rPr>
          <w:rFonts w:ascii="Calibri" w:cs="Calibri" w:eastAsia="Calibri" w:hAnsi="Calibri"/>
          <w:b/>
          <w:spacing w:val="0"/>
          <w:w w:val="100"/>
          <w:sz w:val="22"/>
          <w:szCs w:val="22"/>
        </w:rPr>
        <w:t>P</w:t>
      </w:r>
      <w:r>
        <w:rPr>
          <w:rFonts w:ascii="Calibri" w:cs="Calibri" w:eastAsia="Calibri" w:hAnsi="Calibri"/>
          <w:b/>
          <w:spacing w:val="1"/>
          <w:w w:val="100"/>
          <w:sz w:val="22"/>
          <w:szCs w:val="22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2"/>
          <w:szCs w:val="22"/>
        </w:rPr>
        <w:t>e</w:t>
      </w:r>
      <w:r>
        <w:rPr>
          <w:rFonts w:ascii="Calibri" w:cs="Calibri" w:eastAsia="Calibri" w:hAnsi="Calibri"/>
          <w:b/>
          <w:spacing w:val="-1"/>
          <w:w w:val="100"/>
          <w:sz w:val="22"/>
          <w:szCs w:val="22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2"/>
          <w:szCs w:val="22"/>
        </w:rPr>
        <w:t>i</w:t>
      </w:r>
      <w:r>
        <w:rPr>
          <w:rFonts w:ascii="Calibri" w:cs="Calibri" w:eastAsia="Calibri" w:hAnsi="Calibri"/>
          <w:b/>
          <w:spacing w:val="-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b/>
          <w:spacing w:val="0"/>
          <w:w w:val="100"/>
          <w:sz w:val="22"/>
          <w:szCs w:val="22"/>
        </w:rPr>
        <w:t>:</w:t>
      </w:r>
      <w:r>
        <w:rPr>
          <w:rFonts w:ascii="Calibri" w:cs="Calibri" w:eastAsia="Calibri" w:hAnsi="Calibri"/>
          <w:b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1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4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0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0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e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spacing w:val="-3"/>
          <w:w w:val="100"/>
          <w:sz w:val="22"/>
          <w:szCs w:val="22"/>
        </w:rPr>
        <w:t>r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s.</w:t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2"/>
          <w:szCs w:val="22"/>
        </w:rPr>
        <w:jc w:val="both"/>
        <w:ind w:left="179" w:right="3262"/>
      </w:pPr>
      <w:r>
        <w:rPr>
          <w:rFonts w:ascii="Calibri" w:cs="Calibri" w:eastAsia="Calibri" w:hAnsi="Calibri"/>
          <w:b/>
          <w:spacing w:val="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b/>
          <w:spacing w:val="-1"/>
          <w:w w:val="100"/>
          <w:sz w:val="22"/>
          <w:szCs w:val="22"/>
        </w:rPr>
        <w:t>ú</w:t>
      </w:r>
      <w:r>
        <w:rPr>
          <w:rFonts w:ascii="Calibri" w:cs="Calibri" w:eastAsia="Calibri" w:hAnsi="Calibri"/>
          <w:b/>
          <w:spacing w:val="0"/>
          <w:w w:val="100"/>
          <w:sz w:val="22"/>
          <w:szCs w:val="22"/>
        </w:rPr>
        <w:t>mero</w:t>
      </w:r>
      <w:r>
        <w:rPr>
          <w:rFonts w:ascii="Calibri" w:cs="Calibri" w:eastAsia="Calibri" w:hAnsi="Calibri"/>
          <w:b/>
          <w:spacing w:val="0"/>
          <w:w w:val="100"/>
          <w:sz w:val="22"/>
          <w:szCs w:val="22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b/>
          <w:spacing w:val="-3"/>
          <w:w w:val="100"/>
          <w:sz w:val="22"/>
          <w:szCs w:val="22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2"/>
          <w:szCs w:val="22"/>
        </w:rPr>
        <w:t>C</w:t>
      </w:r>
      <w:r>
        <w:rPr>
          <w:rFonts w:ascii="Calibri" w:cs="Calibri" w:eastAsia="Calibri" w:hAnsi="Calibri"/>
          <w:b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b/>
          <w:spacing w:val="-1"/>
          <w:w w:val="100"/>
          <w:sz w:val="22"/>
          <w:szCs w:val="22"/>
        </w:rPr>
        <w:t>e</w:t>
      </w:r>
      <w:r>
        <w:rPr>
          <w:rFonts w:ascii="Calibri" w:cs="Calibri" w:eastAsia="Calibri" w:hAnsi="Calibri"/>
          <w:b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2"/>
          <w:szCs w:val="22"/>
        </w:rPr>
        <w:t>t</w:t>
      </w:r>
      <w:r>
        <w:rPr>
          <w:rFonts w:ascii="Calibri" w:cs="Calibri" w:eastAsia="Calibri" w:hAnsi="Calibri"/>
          <w:b/>
          <w:spacing w:val="-1"/>
          <w:w w:val="100"/>
          <w:sz w:val="22"/>
          <w:szCs w:val="22"/>
        </w:rPr>
        <w:t>a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: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ES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8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8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2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1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0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0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0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7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2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2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5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3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0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1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0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1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0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4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0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0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1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9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–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Caixa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b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n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c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-.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line="258" w:lineRule="auto"/>
        <w:ind w:left="179" w:right="74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: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Reserva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a.</w:t>
      </w:r>
      <w:r>
        <w:rPr>
          <w:rFonts w:ascii="Calibri" w:cs="Calibri" w:eastAsia="Calibri" w:hAnsi="Calibri"/>
          <w:spacing w:val="-9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5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40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ovi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re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o.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otal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solo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ago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r~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escu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50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r).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5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2"/>
          <w:szCs w:val="22"/>
        </w:rPr>
        <w:jc w:val="right"/>
        <w:spacing w:before="12"/>
        <w:ind w:right="109"/>
        <w:sectPr>
          <w:type w:val="continuous"/>
          <w:pgSz w:h="16840" w:w="11920"/>
          <w:pgMar w:bottom="280" w:left="1240" w:right="1160" w:top="1380"/>
        </w:sectPr>
      </w:pPr>
      <w:r>
        <w:rPr>
          <w:rFonts w:ascii="Calibri" w:cs="Calibri" w:eastAsia="Calibri" w:hAnsi="Calibri"/>
          <w:sz w:val="22"/>
          <w:szCs w:val="22"/>
        </w:rPr>
        <w:t>Or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pacing w:val="0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pacing w:val="0"/>
          <w:sz w:val="22"/>
          <w:szCs w:val="22"/>
        </w:rPr>
        <w:t>i</w:t>
      </w:r>
      <w:r>
        <w:rPr>
          <w:rFonts w:ascii="Calibri" w:cs="Calibri" w:eastAsia="Calibri" w:hAnsi="Calibri"/>
          <w:spacing w:val="-1"/>
          <w:sz w:val="22"/>
          <w:szCs w:val="22"/>
        </w:rPr>
        <w:t>z</w:t>
      </w:r>
      <w:r>
        <w:rPr>
          <w:rFonts w:ascii="Calibri" w:cs="Calibri" w:eastAsia="Calibri" w:hAnsi="Calibri"/>
          <w:spacing w:val="0"/>
          <w:w w:val="101"/>
          <w:sz w:val="22"/>
          <w:szCs w:val="22"/>
        </w:rPr>
        <w:t>aci</w:t>
      </w:r>
      <w:r>
        <w:rPr>
          <w:rFonts w:ascii="Calibri" w:cs="Calibri" w:eastAsia="Calibri" w:hAnsi="Calibri"/>
          <w:spacing w:val="1"/>
          <w:w w:val="101"/>
          <w:sz w:val="22"/>
          <w:szCs w:val="22"/>
        </w:rPr>
        <w:t>6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n</w:t>
      </w:r>
    </w:p>
    <w:p>
      <w:pPr>
        <w:rPr>
          <w:sz w:val="10"/>
          <w:szCs w:val="10"/>
        </w:rPr>
        <w:jc w:val="left"/>
        <w:spacing w:before="4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both"/>
        <w:spacing w:before="7" w:line="258" w:lineRule="auto"/>
        <w:ind w:left="119" w:right="68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Reem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ols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s: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ar~n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ols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vez</w:t>
      </w:r>
      <w:r>
        <w:rPr>
          <w:rFonts w:ascii="Calibri" w:cs="Calibri" w:eastAsia="Calibri" w:hAnsi="Calibri"/>
          <w:spacing w:val="1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o.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ad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amili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o,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an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j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o.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aso,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lic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ar~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im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4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8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8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o,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olvi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ex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e.</w:t>
      </w:r>
    </w:p>
    <w:p>
      <w:pPr>
        <w:rPr>
          <w:sz w:val="16"/>
          <w:szCs w:val="16"/>
        </w:rPr>
        <w:jc w:val="left"/>
        <w:spacing w:before="1" w:line="160" w:lineRule="exact"/>
      </w:pPr>
      <w:r>
        <w:rPr>
          <w:sz w:val="16"/>
          <w:szCs w:val="16"/>
        </w:rPr>
      </w:r>
    </w:p>
    <w:p>
      <w:pPr>
        <w:rPr>
          <w:rFonts w:ascii="Calibri" w:cs="Calibri" w:eastAsia="Calibri" w:hAnsi="Calibri"/>
          <w:sz w:val="44"/>
          <w:szCs w:val="44"/>
        </w:rPr>
        <w:jc w:val="left"/>
        <w:ind w:left="119"/>
      </w:pPr>
      <w:r>
        <w:rPr>
          <w:rFonts w:ascii="Calibri" w:cs="Calibri" w:eastAsia="Calibri" w:hAnsi="Calibri"/>
          <w:color w:val="385522"/>
          <w:w w:val="99"/>
          <w:sz w:val="44"/>
          <w:szCs w:val="44"/>
        </w:rPr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Reserv</w:t>
      </w:r>
      <w:r>
        <w:rPr>
          <w:rFonts w:ascii="Calibri" w:cs="Calibri" w:eastAsia="Calibri" w:hAnsi="Calibri"/>
          <w:color w:val="385522"/>
          <w:spacing w:val="2"/>
          <w:w w:val="100"/>
          <w:sz w:val="44"/>
          <w:szCs w:val="44"/>
          <w:u w:color="385522" w:val="thick"/>
        </w:rPr>
        <w:t>a</w:t>
      </w:r>
      <w:r>
        <w:rPr>
          <w:rFonts w:ascii="Calibri" w:cs="Calibri" w:eastAsia="Calibri" w:hAnsi="Calibri"/>
          <w:color w:val="385522"/>
          <w:spacing w:val="2"/>
          <w:w w:val="100"/>
          <w:sz w:val="44"/>
          <w:szCs w:val="44"/>
          <w:u w:color="385522" w:val="thick"/>
        </w:rPr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s</w:t>
      </w:r>
      <w:r>
        <w:rPr>
          <w:rFonts w:ascii="Calibri" w:cs="Calibri" w:eastAsia="Calibri" w:hAnsi="Calibri"/>
          <w:color w:val="385522"/>
          <w:spacing w:val="-17"/>
          <w:w w:val="100"/>
          <w:sz w:val="44"/>
          <w:szCs w:val="44"/>
          <w:u w:color="385522" w:val="thick"/>
        </w:rPr>
        <w:t> </w:t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e</w:t>
      </w:r>
      <w:r>
        <w:rPr>
          <w:rFonts w:ascii="Calibri" w:cs="Calibri" w:eastAsia="Calibri" w:hAnsi="Calibri"/>
          <w:color w:val="385522"/>
          <w:spacing w:val="-3"/>
          <w:w w:val="100"/>
          <w:sz w:val="44"/>
          <w:szCs w:val="44"/>
          <w:u w:color="385522" w:val="thick"/>
        </w:rPr>
        <w:t> </w:t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l</w:t>
      </w:r>
      <w:r>
        <w:rPr>
          <w:rFonts w:ascii="Calibri" w:cs="Calibri" w:eastAsia="Calibri" w:hAnsi="Calibri"/>
          <w:color w:val="385522"/>
          <w:spacing w:val="3"/>
          <w:w w:val="100"/>
          <w:sz w:val="44"/>
          <w:szCs w:val="44"/>
          <w:u w:color="385522" w:val="thick"/>
        </w:rPr>
        <w:t>n</w:t>
      </w:r>
      <w:r>
        <w:rPr>
          <w:rFonts w:ascii="Calibri" w:cs="Calibri" w:eastAsia="Calibri" w:hAnsi="Calibri"/>
          <w:color w:val="385522"/>
          <w:spacing w:val="3"/>
          <w:w w:val="100"/>
          <w:sz w:val="44"/>
          <w:szCs w:val="44"/>
          <w:u w:color="385522" w:val="thick"/>
        </w:rPr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  <w:u w:color="385522" w:val="thick"/>
        </w:rPr>
        <w:t>scripciones</w:t>
      </w:r>
      <w:r>
        <w:rPr>
          <w:rFonts w:ascii="Calibri" w:cs="Calibri" w:eastAsia="Calibri" w:hAnsi="Calibri"/>
          <w:color w:val="385522"/>
          <w:spacing w:val="0"/>
          <w:w w:val="100"/>
          <w:sz w:val="44"/>
          <w:szCs w:val="44"/>
        </w:rPr>
      </w:r>
      <w:r>
        <w:rPr>
          <w:rFonts w:ascii="Calibri" w:cs="Calibri" w:eastAsia="Calibri" w:hAnsi="Calibri"/>
          <w:color w:val="000000"/>
          <w:spacing w:val="0"/>
          <w:w w:val="100"/>
          <w:sz w:val="44"/>
          <w:szCs w:val="44"/>
        </w:rPr>
      </w:r>
    </w:p>
    <w:p>
      <w:pPr>
        <w:rPr>
          <w:sz w:val="20"/>
          <w:szCs w:val="20"/>
        </w:rPr>
        <w:jc w:val="left"/>
        <w:spacing w:before="4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8"/>
          <w:szCs w:val="28"/>
        </w:rPr>
        <w:jc w:val="left"/>
        <w:ind w:left="119"/>
      </w:pPr>
      <w:r>
        <w:rPr>
          <w:rFonts w:ascii="Calibri" w:cs="Calibri" w:eastAsia="Calibri" w:hAnsi="Calibri"/>
          <w:color w:val="006FC0"/>
          <w:spacing w:val="1"/>
          <w:w w:val="110"/>
          <w:sz w:val="28"/>
          <w:szCs w:val="28"/>
        </w:rPr>
        <w:t>l</w:t>
      </w:r>
      <w:r>
        <w:rPr>
          <w:rFonts w:ascii="Calibri" w:cs="Calibri" w:eastAsia="Calibri" w:hAnsi="Calibri"/>
          <w:color w:val="006FC0"/>
          <w:spacing w:val="-1"/>
          <w:w w:val="100"/>
          <w:sz w:val="28"/>
          <w:szCs w:val="28"/>
        </w:rPr>
        <w:t>n</w:t>
      </w:r>
      <w:r>
        <w:rPr>
          <w:rFonts w:ascii="Calibri" w:cs="Calibri" w:eastAsia="Calibri" w:hAnsi="Calibri"/>
          <w:color w:val="006FC0"/>
          <w:spacing w:val="0"/>
          <w:w w:val="100"/>
          <w:sz w:val="28"/>
          <w:szCs w:val="28"/>
        </w:rPr>
        <w:t>scr</w:t>
      </w:r>
      <w:r>
        <w:rPr>
          <w:rFonts w:ascii="Calibri" w:cs="Calibri" w:eastAsia="Calibri" w:hAnsi="Calibri"/>
          <w:color w:val="006FC0"/>
          <w:spacing w:val="-2"/>
          <w:w w:val="100"/>
          <w:sz w:val="28"/>
          <w:szCs w:val="28"/>
        </w:rPr>
        <w:t>i</w:t>
      </w:r>
      <w:r>
        <w:rPr>
          <w:rFonts w:ascii="Calibri" w:cs="Calibri" w:eastAsia="Calibri" w:hAnsi="Calibri"/>
          <w:color w:val="006FC0"/>
          <w:spacing w:val="1"/>
          <w:w w:val="100"/>
          <w:sz w:val="28"/>
          <w:szCs w:val="28"/>
        </w:rPr>
        <w:t>p</w:t>
      </w:r>
      <w:r>
        <w:rPr>
          <w:rFonts w:ascii="Calibri" w:cs="Calibri" w:eastAsia="Calibri" w:hAnsi="Calibri"/>
          <w:color w:val="006FC0"/>
          <w:spacing w:val="1"/>
          <w:w w:val="100"/>
          <w:sz w:val="28"/>
          <w:szCs w:val="28"/>
        </w:rPr>
        <w:t>c</w:t>
      </w:r>
      <w:r>
        <w:rPr>
          <w:rFonts w:ascii="Calibri" w:cs="Calibri" w:eastAsia="Calibri" w:hAnsi="Calibri"/>
          <w:color w:val="006FC0"/>
          <w:spacing w:val="-2"/>
          <w:w w:val="100"/>
          <w:sz w:val="28"/>
          <w:szCs w:val="28"/>
        </w:rPr>
        <w:t>i</w:t>
      </w:r>
      <w:r>
        <w:rPr>
          <w:rFonts w:ascii="Calibri" w:cs="Calibri" w:eastAsia="Calibri" w:hAnsi="Calibri"/>
          <w:color w:val="006FC0"/>
          <w:spacing w:val="-2"/>
          <w:w w:val="100"/>
          <w:sz w:val="28"/>
          <w:szCs w:val="28"/>
        </w:rPr>
        <w:t>o</w:t>
      </w:r>
      <w:r>
        <w:rPr>
          <w:rFonts w:ascii="Calibri" w:cs="Calibri" w:eastAsia="Calibri" w:hAnsi="Calibri"/>
          <w:color w:val="006FC0"/>
          <w:spacing w:val="1"/>
          <w:w w:val="100"/>
          <w:sz w:val="28"/>
          <w:szCs w:val="28"/>
        </w:rPr>
        <w:t>n</w:t>
      </w:r>
      <w:r>
        <w:rPr>
          <w:rFonts w:ascii="Calibri" w:cs="Calibri" w:eastAsia="Calibri" w:hAnsi="Calibri"/>
          <w:color w:val="006FC0"/>
          <w:spacing w:val="0"/>
          <w:w w:val="100"/>
          <w:sz w:val="28"/>
          <w:szCs w:val="28"/>
        </w:rPr>
        <w:t>es</w:t>
      </w:r>
      <w:r>
        <w:rPr>
          <w:rFonts w:ascii="Calibri" w:cs="Calibri" w:eastAsia="Calibri" w:hAnsi="Calibri"/>
          <w:color w:val="000000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9" w:line="180" w:lineRule="exact"/>
      </w:pPr>
      <w:r>
        <w:rPr>
          <w:sz w:val="18"/>
          <w:szCs w:val="1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line="258" w:lineRule="auto"/>
        <w:ind w:left="119" w:right="109"/>
      </w:pP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Pr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sen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~n</w:t>
      </w:r>
      <w:r>
        <w:rPr>
          <w:rFonts w:ascii="Calibri" w:cs="Calibri" w:eastAsia="Calibri" w:hAnsi="Calibri"/>
          <w:b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s:</w:t>
      </w:r>
      <w:r>
        <w:rPr>
          <w:rFonts w:ascii="Calibri" w:cs="Calibri" w:eastAsia="Calibri" w:hAnsi="Calibri"/>
          <w:b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maci6n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ond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~n</w:t>
      </w:r>
      <w:r>
        <w:rPr>
          <w:rFonts w:ascii="Calibri" w:cs="Calibri" w:eastAsia="Calibri" w:hAnsi="Calibri"/>
          <w:spacing w:val="-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i6n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av~s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(00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3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4)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3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9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6" w:line="259" w:lineRule="auto"/>
        <w:ind w:left="119" w:right="204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72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3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5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5.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i6n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ar~</w:t>
      </w:r>
      <w:r>
        <w:rPr>
          <w:rFonts w:ascii="Calibri" w:cs="Calibri" w:eastAsia="Calibri" w:hAnsi="Calibri"/>
          <w:spacing w:val="-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sar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rva,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͞C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.A</w:t>
      </w:r>
      <w:r>
        <w:rPr>
          <w:rFonts w:ascii="Calibri" w:cs="Calibri" w:eastAsia="Calibri" w:hAnsi="Calibri"/>
          <w:spacing w:val="4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aclaraci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ó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ó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imiento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i6n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irigirse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2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2"/>
          <w:sz w:val="24"/>
          <w:szCs w:val="24"/>
        </w:rPr>
        <w:t>6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line="259" w:lineRule="auto"/>
        <w:ind w:left="119" w:right="655"/>
      </w:pP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celac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~n</w:t>
      </w:r>
      <w:r>
        <w:rPr>
          <w:rFonts w:ascii="Calibri" w:cs="Calibri" w:eastAsia="Calibri" w:hAnsi="Calibri"/>
          <w:b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serv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s: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i6n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vas,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-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ja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5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ont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serva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4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8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os.</w:t>
      </w:r>
    </w:p>
    <w:p>
      <w:pPr>
        <w:rPr>
          <w:sz w:val="10"/>
          <w:szCs w:val="10"/>
        </w:rPr>
        <w:jc w:val="left"/>
        <w:spacing w:before="4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right"/>
        <w:spacing w:before="12"/>
        <w:ind w:right="109"/>
        <w:sectPr>
          <w:type w:val="continuous"/>
          <w:pgSz w:h="16840" w:w="11920"/>
          <w:pgMar w:bottom="280" w:left="1300" w:right="1160" w:top="1380"/>
        </w:sectPr>
      </w:pPr>
      <w:r>
        <w:rPr>
          <w:rFonts w:ascii="Calibri" w:cs="Calibri" w:eastAsia="Calibri" w:hAnsi="Calibri"/>
          <w:sz w:val="22"/>
          <w:szCs w:val="22"/>
        </w:rPr>
        <w:t>Or</w:t>
      </w:r>
      <w:r>
        <w:rPr>
          <w:rFonts w:ascii="Calibri" w:cs="Calibri" w:eastAsia="Calibri" w:hAnsi="Calibri"/>
          <w:spacing w:val="-1"/>
          <w:sz w:val="22"/>
          <w:szCs w:val="22"/>
        </w:rPr>
        <w:t>g</w:t>
      </w:r>
      <w:r>
        <w:rPr>
          <w:rFonts w:ascii="Calibri" w:cs="Calibri" w:eastAsia="Calibri" w:hAnsi="Calibri"/>
          <w:spacing w:val="0"/>
          <w:sz w:val="22"/>
          <w:szCs w:val="22"/>
        </w:rPr>
        <w:t>a</w:t>
      </w:r>
      <w:r>
        <w:rPr>
          <w:rFonts w:ascii="Calibri" w:cs="Calibri" w:eastAsia="Calibri" w:hAnsi="Calibri"/>
          <w:spacing w:val="-1"/>
          <w:sz w:val="22"/>
          <w:szCs w:val="22"/>
        </w:rPr>
        <w:t>n</w:t>
      </w:r>
      <w:r>
        <w:rPr>
          <w:rFonts w:ascii="Calibri" w:cs="Calibri" w:eastAsia="Calibri" w:hAnsi="Calibri"/>
          <w:spacing w:val="0"/>
          <w:sz w:val="22"/>
          <w:szCs w:val="22"/>
        </w:rPr>
        <w:t>i</w:t>
      </w:r>
      <w:r>
        <w:rPr>
          <w:rFonts w:ascii="Calibri" w:cs="Calibri" w:eastAsia="Calibri" w:hAnsi="Calibri"/>
          <w:spacing w:val="-1"/>
          <w:sz w:val="22"/>
          <w:szCs w:val="22"/>
        </w:rPr>
        <w:t>z</w:t>
      </w:r>
      <w:r>
        <w:rPr>
          <w:rFonts w:ascii="Calibri" w:cs="Calibri" w:eastAsia="Calibri" w:hAnsi="Calibri"/>
          <w:spacing w:val="0"/>
          <w:w w:val="101"/>
          <w:sz w:val="22"/>
          <w:szCs w:val="22"/>
        </w:rPr>
        <w:t>aci</w:t>
      </w:r>
      <w:r>
        <w:rPr>
          <w:rFonts w:ascii="Calibri" w:cs="Calibri" w:eastAsia="Calibri" w:hAnsi="Calibri"/>
          <w:spacing w:val="1"/>
          <w:w w:val="101"/>
          <w:sz w:val="22"/>
          <w:szCs w:val="22"/>
        </w:rPr>
        <w:t>6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n</w:t>
      </w:r>
    </w:p>
    <w:p>
      <w:pPr>
        <w:rPr>
          <w:rFonts w:ascii="Calibri" w:cs="Calibri" w:eastAsia="Calibri" w:hAnsi="Calibri"/>
          <w:sz w:val="56"/>
          <w:szCs w:val="56"/>
        </w:rPr>
        <w:jc w:val="left"/>
        <w:spacing w:line="640" w:lineRule="exact"/>
        <w:ind w:left="119"/>
      </w:pP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</w:rPr>
        <w:t>M6du</w:t>
      </w:r>
      <w:r>
        <w:rPr>
          <w:rFonts w:ascii="Calibri" w:cs="Calibri" w:eastAsia="Calibri" w:hAnsi="Calibri"/>
          <w:color w:val="C00000"/>
          <w:spacing w:val="1"/>
          <w:w w:val="100"/>
          <w:position w:val="1"/>
          <w:sz w:val="56"/>
          <w:szCs w:val="56"/>
        </w:rPr>
        <w:t>l</w:t>
      </w: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</w:rPr>
        <w:t>os</w:t>
      </w:r>
      <w:r>
        <w:rPr>
          <w:rFonts w:ascii="Calibri" w:cs="Calibri" w:eastAsia="Calibri" w:hAnsi="Calibri"/>
          <w:color w:val="C00000"/>
          <w:spacing w:val="-5"/>
          <w:w w:val="100"/>
          <w:position w:val="1"/>
          <w:sz w:val="56"/>
          <w:szCs w:val="56"/>
        </w:rPr>
        <w:t> </w:t>
      </w: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</w:rPr>
        <w:t>Did~</w:t>
      </w:r>
      <w:r>
        <w:rPr>
          <w:rFonts w:ascii="Calibri" w:cs="Calibri" w:eastAsia="Calibri" w:hAnsi="Calibri"/>
          <w:color w:val="C00000"/>
          <w:spacing w:val="2"/>
          <w:w w:val="100"/>
          <w:position w:val="1"/>
          <w:sz w:val="56"/>
          <w:szCs w:val="56"/>
        </w:rPr>
        <w:t>c</w:t>
      </w: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</w:rPr>
        <w:t>ti</w:t>
      </w:r>
      <w:r>
        <w:rPr>
          <w:rFonts w:ascii="Calibri" w:cs="Calibri" w:eastAsia="Calibri" w:hAnsi="Calibri"/>
          <w:color w:val="C00000"/>
          <w:spacing w:val="2"/>
          <w:w w:val="100"/>
          <w:position w:val="1"/>
          <w:sz w:val="56"/>
          <w:szCs w:val="56"/>
        </w:rPr>
        <w:t>c</w:t>
      </w: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</w:rPr>
        <w:t>os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ind w:left="119"/>
      </w:pP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M6dulo</w:t>
      </w: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1</w:t>
      </w:r>
      <w:r>
        <w:rPr>
          <w:rFonts w:ascii="Calibri" w:cs="Calibri" w:eastAsia="Calibri" w:hAnsi="Calibri"/>
          <w:color w:val="000000"/>
          <w:spacing w:val="0"/>
          <w:w w:val="100"/>
          <w:sz w:val="36"/>
          <w:szCs w:val="36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pacing w:before="35"/>
        <w:ind w:left="119"/>
      </w:pPr>
      <w:r>
        <w:rPr>
          <w:rFonts w:ascii="Calibri" w:cs="Calibri" w:eastAsia="Calibri" w:hAnsi="Calibri"/>
          <w:spacing w:val="0"/>
          <w:w w:val="100"/>
          <w:sz w:val="36"/>
          <w:szCs w:val="36"/>
        </w:rPr>
        <w:t>B</w:t>
      </w:r>
      <w:r>
        <w:rPr>
          <w:rFonts w:ascii="Calibri" w:cs="Calibri" w:eastAsia="Calibri" w:hAnsi="Calibri"/>
          <w:spacing w:val="1"/>
          <w:w w:val="100"/>
          <w:sz w:val="36"/>
          <w:szCs w:val="36"/>
        </w:rPr>
        <w:t>A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SES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DEL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AYURVEDA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10"/>
          <w:sz w:val="36"/>
          <w:szCs w:val="36"/>
        </w:rPr>
        <w:t>I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pacing w:before="31"/>
        <w:ind w:left="119"/>
      </w:pPr>
      <w:r>
        <w:rPr>
          <w:rFonts w:ascii="Calibri" w:cs="Calibri" w:eastAsia="Calibri" w:hAnsi="Calibri"/>
          <w:spacing w:val="0"/>
          <w:w w:val="100"/>
          <w:sz w:val="36"/>
          <w:szCs w:val="36"/>
        </w:rPr>
        <w:t>19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y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20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de</w:t>
      </w:r>
      <w:r>
        <w:rPr>
          <w:rFonts w:ascii="Calibri" w:cs="Calibri" w:eastAsia="Calibri" w:hAnsi="Calibri"/>
          <w:spacing w:val="2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O</w:t>
      </w:r>
      <w:r>
        <w:rPr>
          <w:rFonts w:ascii="Calibri" w:cs="Calibri" w:eastAsia="Calibri" w:hAnsi="Calibri"/>
          <w:spacing w:val="-2"/>
          <w:w w:val="100"/>
          <w:sz w:val="36"/>
          <w:szCs w:val="36"/>
        </w:rPr>
        <w:t>c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tubre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1"/>
          <w:w w:val="100"/>
          <w:sz w:val="36"/>
          <w:szCs w:val="36"/>
        </w:rPr>
        <w:t>d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e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2024</w:t>
      </w:r>
    </w:p>
    <w:p>
      <w:pPr>
        <w:rPr>
          <w:sz w:val="11"/>
          <w:szCs w:val="11"/>
        </w:rPr>
        <w:jc w:val="left"/>
        <w:spacing w:before="5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32"/>
          <w:szCs w:val="32"/>
        </w:rPr>
        <w:jc w:val="left"/>
        <w:ind w:left="119"/>
      </w:pP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T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RODU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C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CIÓN</w:t>
      </w:r>
      <w:r>
        <w:rPr>
          <w:rFonts w:ascii="Calibri" w:cs="Calibri" w:eastAsia="Calibri" w:hAnsi="Calibri"/>
          <w:b/>
          <w:spacing w:val="-20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AL</w:t>
      </w:r>
      <w:r>
        <w:rPr>
          <w:rFonts w:ascii="Calibri" w:cs="Calibri" w:eastAsia="Calibri" w:hAnsi="Calibri"/>
          <w:b/>
          <w:spacing w:val="-3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YUR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V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EDA</w:t>
      </w:r>
      <w:r>
        <w:rPr>
          <w:rFonts w:ascii="Calibri" w:cs="Calibri" w:eastAsia="Calibri" w:hAnsi="Calibri"/>
          <w:spacing w:val="0"/>
          <w:w w:val="100"/>
          <w:sz w:val="32"/>
          <w:szCs w:val="32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1"/>
        <w:ind w:left="119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~si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os.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aci6n</w:t>
      </w:r>
      <w:r>
        <w:rPr>
          <w:rFonts w:ascii="Calibri" w:cs="Calibri" w:eastAsia="Calibri" w:hAnsi="Calibri"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Uni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so: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acrocosm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</w:p>
    <w:p>
      <w:pPr>
        <w:rPr>
          <w:sz w:val="26"/>
          <w:szCs w:val="26"/>
        </w:rPr>
        <w:jc w:val="left"/>
        <w:spacing w:before="20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32"/>
          <w:szCs w:val="32"/>
        </w:rPr>
        <w:jc w:val="left"/>
        <w:ind w:left="119"/>
      </w:pP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TOM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-15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Y</w:t>
      </w:r>
      <w:r>
        <w:rPr>
          <w:rFonts w:ascii="Calibri" w:cs="Calibri" w:eastAsia="Calibri" w:hAnsi="Calibri"/>
          <w:b/>
          <w:spacing w:val="-2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F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S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OLOGIA</w:t>
      </w:r>
      <w:r>
        <w:rPr>
          <w:rFonts w:ascii="Calibri" w:cs="Calibri" w:eastAsia="Calibri" w:hAnsi="Calibri"/>
          <w:b/>
          <w:spacing w:val="-15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YUR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V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E</w:t>
      </w:r>
      <w:r>
        <w:rPr>
          <w:rFonts w:ascii="Calibri" w:cs="Calibri" w:eastAsia="Calibri" w:hAnsi="Calibri"/>
          <w:b/>
          <w:spacing w:val="3"/>
          <w:w w:val="100"/>
          <w:sz w:val="32"/>
          <w:szCs w:val="32"/>
        </w:rPr>
        <w:t>D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A</w:t>
      </w:r>
      <w:r>
        <w:rPr>
          <w:rFonts w:ascii="Calibri" w:cs="Calibri" w:eastAsia="Calibri" w:hAnsi="Calibri"/>
          <w:spacing w:val="0"/>
          <w:w w:val="100"/>
          <w:sz w:val="32"/>
          <w:szCs w:val="32"/>
        </w:rPr>
      </w:r>
    </w:p>
    <w:p>
      <w:pPr>
        <w:rPr>
          <w:sz w:val="28"/>
          <w:szCs w:val="28"/>
        </w:rPr>
        <w:jc w:val="left"/>
        <w:spacing w:before="2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tas.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5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 w:right="7750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er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(Aa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Aire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(Vayu)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ego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j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Ti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rra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vi)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(Aa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s)</w:t>
      </w:r>
    </w:p>
    <w:p>
      <w:pPr>
        <w:rPr>
          <w:sz w:val="26"/>
          <w:szCs w:val="26"/>
        </w:rPr>
        <w:jc w:val="left"/>
        <w:spacing w:before="18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5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Do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.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Humo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 w:right="8675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Va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Pi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Ka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Ubi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iones,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Sig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ismi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1"/>
          <w:sz w:val="24"/>
          <w:szCs w:val="24"/>
        </w:rPr>
        <w:t>i6n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Su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s: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Uda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Vyana.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 w:right="4174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Ranja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aj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Kl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Avalam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Ubi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iones,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Sig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ismi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1"/>
          <w:sz w:val="24"/>
          <w:szCs w:val="24"/>
        </w:rPr>
        <w:t>i6n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Siete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(Te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j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line="280" w:lineRule="exact"/>
        <w:ind w:left="119" w:right="7373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(Lin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a).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(Sangre).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amsa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5"/>
          <w:sz w:val="24"/>
          <w:szCs w:val="24"/>
        </w:rPr>
        <w:t>~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los).</w:t>
      </w:r>
    </w:p>
    <w:p>
      <w:pPr>
        <w:rPr>
          <w:sz w:val="13"/>
          <w:szCs w:val="13"/>
        </w:rPr>
        <w:jc w:val="left"/>
        <w:spacing w:before="2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right"/>
        <w:spacing w:before="12"/>
        <w:ind w:right="111"/>
        <w:sectPr>
          <w:type w:val="continuous"/>
          <w:pgSz w:h="16840" w:w="11920"/>
          <w:pgMar w:bottom="280" w:left="1300" w:right="1160" w:top="1380"/>
        </w:sectPr>
      </w:pPr>
      <w:r>
        <w:rPr>
          <w:rFonts w:ascii="Calibri" w:cs="Calibri" w:eastAsia="Calibri" w:hAnsi="Calibri"/>
          <w:spacing w:val="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6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spacing w:val="-3"/>
          <w:w w:val="100"/>
          <w:sz w:val="22"/>
          <w:szCs w:val="22"/>
        </w:rPr>
        <w:t>l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s</w:t>
      </w:r>
      <w:r>
        <w:rPr>
          <w:rFonts w:ascii="Calibri" w:cs="Calibri" w:eastAsia="Calibri" w:hAnsi="Calibri"/>
          <w:spacing w:val="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i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99"/>
          <w:sz w:val="22"/>
          <w:szCs w:val="22"/>
        </w:rPr>
        <w:t>~cti</w:t>
      </w:r>
      <w:r>
        <w:rPr>
          <w:rFonts w:ascii="Calibri" w:cs="Calibri" w:eastAsia="Calibri" w:hAnsi="Calibri"/>
          <w:spacing w:val="-2"/>
          <w:w w:val="99"/>
          <w:sz w:val="22"/>
          <w:szCs w:val="22"/>
        </w:rPr>
        <w:t>c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s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52"/>
        <w:ind w:left="119" w:right="7820"/>
      </w:pP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rasa).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os).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2"/>
        <w:ind w:left="119" w:right="7064"/>
      </w:pP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ajja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a).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oduc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1"/>
          <w:sz w:val="24"/>
          <w:szCs w:val="24"/>
        </w:rPr>
        <w:t>i6</w:t>
      </w:r>
      <w:r>
        <w:rPr>
          <w:rFonts w:ascii="Calibri" w:cs="Calibri" w:eastAsia="Calibri" w:hAnsi="Calibri"/>
          <w:spacing w:val="2"/>
          <w:w w:val="101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)</w:t>
      </w:r>
    </w:p>
    <w:p>
      <w:pPr>
        <w:rPr>
          <w:sz w:val="26"/>
          <w:szCs w:val="26"/>
        </w:rPr>
        <w:jc w:val="left"/>
        <w:spacing w:before="18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2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2"/>
          <w:sz w:val="24"/>
          <w:szCs w:val="24"/>
        </w:rPr>
        <w:t>6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sec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h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 w:right="7807"/>
      </w:pP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a).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w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(Su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).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alas.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ind w:left="119"/>
      </w:pP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M6dulo</w:t>
      </w: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2</w:t>
      </w:r>
      <w:r>
        <w:rPr>
          <w:rFonts w:ascii="Calibri" w:cs="Calibri" w:eastAsia="Calibri" w:hAnsi="Calibri"/>
          <w:color w:val="000000"/>
          <w:spacing w:val="0"/>
          <w:w w:val="100"/>
          <w:sz w:val="36"/>
          <w:szCs w:val="36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pacing w:line="420" w:lineRule="exact"/>
        <w:ind w:left="119"/>
      </w:pPr>
      <w:r>
        <w:rPr>
          <w:rFonts w:ascii="Calibri" w:cs="Calibri" w:eastAsia="Calibri" w:hAnsi="Calibri"/>
          <w:spacing w:val="0"/>
          <w:w w:val="100"/>
          <w:sz w:val="36"/>
          <w:szCs w:val="36"/>
        </w:rPr>
        <w:t>B</w:t>
      </w:r>
      <w:r>
        <w:rPr>
          <w:rFonts w:ascii="Calibri" w:cs="Calibri" w:eastAsia="Calibri" w:hAnsi="Calibri"/>
          <w:spacing w:val="1"/>
          <w:w w:val="100"/>
          <w:sz w:val="36"/>
          <w:szCs w:val="36"/>
        </w:rPr>
        <w:t>A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SES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DEL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AY</w:t>
      </w:r>
      <w:r>
        <w:rPr>
          <w:rFonts w:ascii="Calibri" w:cs="Calibri" w:eastAsia="Calibri" w:hAnsi="Calibri"/>
          <w:spacing w:val="-1"/>
          <w:w w:val="100"/>
          <w:sz w:val="36"/>
          <w:szCs w:val="36"/>
        </w:rPr>
        <w:t>U</w:t>
      </w:r>
      <w:r>
        <w:rPr>
          <w:rFonts w:ascii="Calibri" w:cs="Calibri" w:eastAsia="Calibri" w:hAnsi="Calibri"/>
          <w:spacing w:val="1"/>
          <w:w w:val="100"/>
          <w:sz w:val="36"/>
          <w:szCs w:val="36"/>
        </w:rPr>
        <w:t>R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VE</w:t>
      </w:r>
      <w:r>
        <w:rPr>
          <w:rFonts w:ascii="Calibri" w:cs="Calibri" w:eastAsia="Calibri" w:hAnsi="Calibri"/>
          <w:spacing w:val="-1"/>
          <w:w w:val="100"/>
          <w:sz w:val="36"/>
          <w:szCs w:val="36"/>
        </w:rPr>
        <w:t>D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A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10"/>
          <w:sz w:val="36"/>
          <w:szCs w:val="36"/>
        </w:rPr>
        <w:t>II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pacing w:line="420" w:lineRule="exact"/>
        <w:ind w:left="119"/>
      </w:pPr>
      <w:r>
        <w:rPr>
          <w:rFonts w:ascii="Calibri" w:cs="Calibri" w:eastAsia="Calibri" w:hAnsi="Calibri"/>
          <w:spacing w:val="0"/>
          <w:w w:val="100"/>
          <w:sz w:val="36"/>
          <w:szCs w:val="36"/>
        </w:rPr>
        <w:t>16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y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17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de</w:t>
      </w:r>
      <w:r>
        <w:rPr>
          <w:rFonts w:ascii="Calibri" w:cs="Calibri" w:eastAsia="Calibri" w:hAnsi="Calibri"/>
          <w:spacing w:val="2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1"/>
          <w:w w:val="100"/>
          <w:sz w:val="36"/>
          <w:szCs w:val="36"/>
        </w:rPr>
        <w:t>N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ovi</w:t>
      </w:r>
      <w:r>
        <w:rPr>
          <w:rFonts w:ascii="Calibri" w:cs="Calibri" w:eastAsia="Calibri" w:hAnsi="Calibri"/>
          <w:spacing w:val="-2"/>
          <w:w w:val="100"/>
          <w:sz w:val="36"/>
          <w:szCs w:val="36"/>
        </w:rPr>
        <w:t>e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mbre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1"/>
          <w:w w:val="100"/>
          <w:sz w:val="36"/>
          <w:szCs w:val="36"/>
        </w:rPr>
        <w:t>d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e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2024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32"/>
          <w:szCs w:val="32"/>
        </w:rPr>
        <w:jc w:val="left"/>
        <w:ind w:left="119"/>
      </w:pP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Srot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sas</w:t>
      </w:r>
      <w:r>
        <w:rPr>
          <w:rFonts w:ascii="Calibri" w:cs="Calibri" w:eastAsia="Calibri" w:hAnsi="Calibri"/>
          <w:b/>
          <w:spacing w:val="-11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(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Ca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es</w:t>
      </w:r>
      <w:r>
        <w:rPr>
          <w:rFonts w:ascii="Calibri" w:cs="Calibri" w:eastAsia="Calibri" w:hAnsi="Calibri"/>
          <w:b/>
          <w:spacing w:val="-9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Cor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p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o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ral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e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s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)</w:t>
      </w:r>
      <w:r>
        <w:rPr>
          <w:rFonts w:ascii="Calibri" w:cs="Calibri" w:eastAsia="Calibri" w:hAnsi="Calibri"/>
          <w:spacing w:val="0"/>
          <w:w w:val="100"/>
          <w:sz w:val="32"/>
          <w:szCs w:val="32"/>
        </w:rPr>
      </w:r>
    </w:p>
    <w:p>
      <w:pPr>
        <w:rPr>
          <w:sz w:val="28"/>
          <w:szCs w:val="28"/>
        </w:rPr>
        <w:jc w:val="left"/>
        <w:spacing w:before="3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line="468" w:lineRule="auto"/>
        <w:ind w:left="119" w:right="3882"/>
      </w:pP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Sis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g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so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trien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o: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j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os: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51"/>
        <w:ind w:left="119" w:right="7388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ava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sro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ava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amsava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sro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iva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rava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sro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as.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Sis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~n</w:t>
      </w:r>
      <w:r>
        <w:rPr>
          <w:rFonts w:ascii="Calibri" w:cs="Calibri" w:eastAsia="Calibri" w:hAnsi="Calibri"/>
          <w:b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sech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s: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 w:right="7316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Sve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ava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sro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ava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sro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rava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sro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as.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Sis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xc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vos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: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 w:right="7403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avav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right"/>
        <w:spacing w:before="12"/>
        <w:ind w:right="111"/>
        <w:sectPr>
          <w:type w:val="continuous"/>
          <w:pgSz w:h="16840" w:w="11920"/>
          <w:pgMar w:bottom="280" w:left="1300" w:right="1160" w:top="1380"/>
        </w:sectPr>
      </w:pPr>
      <w:r>
        <w:rPr>
          <w:rFonts w:ascii="Calibri" w:cs="Calibri" w:eastAsia="Calibri" w:hAnsi="Calibri"/>
          <w:spacing w:val="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6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spacing w:val="-3"/>
          <w:w w:val="100"/>
          <w:sz w:val="22"/>
          <w:szCs w:val="22"/>
        </w:rPr>
        <w:t>l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s</w:t>
      </w:r>
      <w:r>
        <w:rPr>
          <w:rFonts w:ascii="Calibri" w:cs="Calibri" w:eastAsia="Calibri" w:hAnsi="Calibri"/>
          <w:spacing w:val="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i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99"/>
          <w:sz w:val="22"/>
          <w:szCs w:val="22"/>
        </w:rPr>
        <w:t>~cti</w:t>
      </w:r>
      <w:r>
        <w:rPr>
          <w:rFonts w:ascii="Calibri" w:cs="Calibri" w:eastAsia="Calibri" w:hAnsi="Calibri"/>
          <w:spacing w:val="-2"/>
          <w:w w:val="99"/>
          <w:sz w:val="22"/>
          <w:szCs w:val="22"/>
        </w:rPr>
        <w:t>c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s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52" w:line="470" w:lineRule="auto"/>
        <w:ind w:left="119" w:right="7537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Sis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ema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al: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as.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50"/>
        <w:ind w:left="119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Ubi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aci6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siol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gia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s.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cep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g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g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v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~n</w:t>
      </w:r>
      <w:r>
        <w:rPr>
          <w:rFonts w:ascii="Calibri" w:cs="Calibri" w:eastAsia="Calibri" w:hAnsi="Calibri"/>
          <w:b/>
          <w:spacing w:val="7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/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-3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z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~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8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 w:right="7511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Ti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iones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Fisiol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gia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</w:p>
    <w:p>
      <w:pPr>
        <w:rPr>
          <w:sz w:val="26"/>
          <w:szCs w:val="26"/>
        </w:rPr>
        <w:jc w:val="left"/>
        <w:spacing w:before="17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cep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(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3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6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-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g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o)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 w:right="6227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Relac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i6n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Aama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ami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 w:right="1430"/>
      </w:pP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Concep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de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“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j</w:t>
      </w:r>
      <w:r>
        <w:rPr>
          <w:rFonts w:ascii="Calibri" w:cs="Calibri" w:eastAsia="Calibri" w:hAnsi="Calibri"/>
          <w:b/>
          <w:spacing w:val="-3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”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(Ese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de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te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j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dos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/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tab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-3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o):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Ubi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aci6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ment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ism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i6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ment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/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ism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1"/>
          <w:sz w:val="24"/>
          <w:szCs w:val="24"/>
        </w:rPr>
        <w:t>i6n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Concep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de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“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Pr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k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”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3"/>
          <w:w w:val="100"/>
          <w:sz w:val="24"/>
          <w:szCs w:val="24"/>
        </w:rPr>
        <w:t>(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Cons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ó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-3"/>
          <w:w w:val="100"/>
          <w:sz w:val="24"/>
          <w:szCs w:val="24"/>
        </w:rPr>
        <w:t>)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: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 w:right="577"/>
      </w:pP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i6n;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arac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isio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6gicas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ion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ind w:left="119"/>
      </w:pP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M6dulo</w:t>
      </w: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3</w:t>
      </w:r>
      <w:r>
        <w:rPr>
          <w:rFonts w:ascii="Calibri" w:cs="Calibri" w:eastAsia="Calibri" w:hAnsi="Calibri"/>
          <w:color w:val="000000"/>
          <w:spacing w:val="0"/>
          <w:w w:val="100"/>
          <w:sz w:val="36"/>
          <w:szCs w:val="36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pacing w:line="420" w:lineRule="exact"/>
        <w:ind w:left="119"/>
      </w:pPr>
      <w:r>
        <w:rPr>
          <w:rFonts w:ascii="Calibri" w:cs="Calibri" w:eastAsia="Calibri" w:hAnsi="Calibri"/>
          <w:spacing w:val="0"/>
          <w:w w:val="100"/>
          <w:sz w:val="36"/>
          <w:szCs w:val="36"/>
        </w:rPr>
        <w:t>ALIMENTACIÓN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AYUR</w:t>
      </w:r>
      <w:r>
        <w:rPr>
          <w:rFonts w:ascii="Calibri" w:cs="Calibri" w:eastAsia="Calibri" w:hAnsi="Calibri"/>
          <w:spacing w:val="-1"/>
          <w:w w:val="100"/>
          <w:sz w:val="36"/>
          <w:szCs w:val="36"/>
        </w:rPr>
        <w:t>V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E</w:t>
      </w:r>
      <w:r>
        <w:rPr>
          <w:rFonts w:ascii="Calibri" w:cs="Calibri" w:eastAsia="Calibri" w:hAnsi="Calibri"/>
          <w:spacing w:val="-1"/>
          <w:w w:val="100"/>
          <w:sz w:val="36"/>
          <w:szCs w:val="36"/>
        </w:rPr>
        <w:t>D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A</w:t>
      </w:r>
    </w:p>
    <w:p>
      <w:pPr>
        <w:rPr>
          <w:rFonts w:ascii="Calibri" w:cs="Calibri" w:eastAsia="Calibri" w:hAnsi="Calibri"/>
          <w:sz w:val="36"/>
          <w:szCs w:val="36"/>
        </w:rPr>
        <w:jc w:val="left"/>
        <w:spacing w:before="2"/>
        <w:ind w:left="119"/>
      </w:pPr>
      <w:r>
        <w:rPr>
          <w:rFonts w:ascii="Calibri" w:cs="Calibri" w:eastAsia="Calibri" w:hAnsi="Calibri"/>
          <w:spacing w:val="0"/>
          <w:w w:val="100"/>
          <w:sz w:val="36"/>
          <w:szCs w:val="36"/>
        </w:rPr>
        <w:t>15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de</w:t>
      </w:r>
      <w:r>
        <w:rPr>
          <w:rFonts w:ascii="Calibri" w:cs="Calibri" w:eastAsia="Calibri" w:hAnsi="Calibri"/>
          <w:spacing w:val="1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D</w:t>
      </w:r>
      <w:r>
        <w:rPr>
          <w:rFonts w:ascii="Calibri" w:cs="Calibri" w:eastAsia="Calibri" w:hAnsi="Calibri"/>
          <w:spacing w:val="-1"/>
          <w:w w:val="100"/>
          <w:sz w:val="36"/>
          <w:szCs w:val="36"/>
        </w:rPr>
        <w:t>i</w:t>
      </w:r>
      <w:r>
        <w:rPr>
          <w:rFonts w:ascii="Calibri" w:cs="Calibri" w:eastAsia="Calibri" w:hAnsi="Calibri"/>
          <w:spacing w:val="-1"/>
          <w:w w:val="100"/>
          <w:sz w:val="36"/>
          <w:szCs w:val="36"/>
        </w:rPr>
        <w:t>c</w:t>
      </w:r>
      <w:r>
        <w:rPr>
          <w:rFonts w:ascii="Calibri" w:cs="Calibri" w:eastAsia="Calibri" w:hAnsi="Calibri"/>
          <w:spacing w:val="-1"/>
          <w:w w:val="100"/>
          <w:sz w:val="36"/>
          <w:szCs w:val="36"/>
        </w:rPr>
        <w:t>i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em</w:t>
      </w:r>
      <w:r>
        <w:rPr>
          <w:rFonts w:ascii="Calibri" w:cs="Calibri" w:eastAsia="Calibri" w:hAnsi="Calibri"/>
          <w:spacing w:val="2"/>
          <w:w w:val="100"/>
          <w:sz w:val="36"/>
          <w:szCs w:val="36"/>
        </w:rPr>
        <w:t>b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re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de</w:t>
      </w:r>
      <w:r>
        <w:rPr>
          <w:rFonts w:ascii="Calibri" w:cs="Calibri" w:eastAsia="Calibri" w:hAnsi="Calibri"/>
          <w:spacing w:val="1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2024</w:t>
      </w:r>
    </w:p>
    <w:p>
      <w:pPr>
        <w:rPr>
          <w:sz w:val="26"/>
          <w:szCs w:val="26"/>
        </w:rPr>
        <w:jc w:val="left"/>
        <w:spacing w:before="19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32"/>
          <w:szCs w:val="32"/>
        </w:rPr>
        <w:jc w:val="left"/>
        <w:ind w:left="119"/>
      </w:pP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t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ro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d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u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cc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~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-3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-2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-2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me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ta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c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~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n</w:t>
      </w:r>
      <w:r>
        <w:rPr>
          <w:rFonts w:ascii="Calibri" w:cs="Calibri" w:eastAsia="Calibri" w:hAnsi="Calibri"/>
          <w:spacing w:val="0"/>
          <w:w w:val="100"/>
          <w:sz w:val="32"/>
          <w:szCs w:val="32"/>
        </w:rPr>
      </w:r>
    </w:p>
    <w:p>
      <w:pPr>
        <w:rPr>
          <w:sz w:val="28"/>
          <w:szCs w:val="28"/>
        </w:rPr>
        <w:jc w:val="left"/>
        <w:spacing w:before="2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a,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rya,V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ava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 w:right="6808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Los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alim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Alim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ind w:left="119"/>
      </w:pP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M6dulo</w:t>
      </w: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4</w:t>
      </w:r>
      <w:r>
        <w:rPr>
          <w:rFonts w:ascii="Calibri" w:cs="Calibri" w:eastAsia="Calibri" w:hAnsi="Calibri"/>
          <w:color w:val="000000"/>
          <w:spacing w:val="0"/>
          <w:w w:val="100"/>
          <w:sz w:val="36"/>
          <w:szCs w:val="36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pacing w:line="420" w:lineRule="exact"/>
        <w:ind w:left="119"/>
      </w:pPr>
      <w:r>
        <w:rPr>
          <w:rFonts w:ascii="Calibri" w:cs="Calibri" w:eastAsia="Calibri" w:hAnsi="Calibri"/>
          <w:spacing w:val="0"/>
          <w:w w:val="100"/>
          <w:sz w:val="36"/>
          <w:szCs w:val="36"/>
        </w:rPr>
        <w:t>ALIMENTACIÓN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AYUR</w:t>
      </w:r>
      <w:r>
        <w:rPr>
          <w:rFonts w:ascii="Calibri" w:cs="Calibri" w:eastAsia="Calibri" w:hAnsi="Calibri"/>
          <w:spacing w:val="-1"/>
          <w:w w:val="100"/>
          <w:sz w:val="36"/>
          <w:szCs w:val="36"/>
        </w:rPr>
        <w:t>V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E</w:t>
      </w:r>
      <w:r>
        <w:rPr>
          <w:rFonts w:ascii="Calibri" w:cs="Calibri" w:eastAsia="Calibri" w:hAnsi="Calibri"/>
          <w:spacing w:val="-1"/>
          <w:w w:val="100"/>
          <w:sz w:val="36"/>
          <w:szCs w:val="36"/>
        </w:rPr>
        <w:t>D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A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10"/>
          <w:sz w:val="36"/>
          <w:szCs w:val="36"/>
        </w:rPr>
        <w:t>I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pacing w:before="2"/>
        <w:ind w:left="119"/>
      </w:pPr>
      <w:r>
        <w:rPr>
          <w:rFonts w:ascii="Calibri" w:cs="Calibri" w:eastAsia="Calibri" w:hAnsi="Calibri"/>
          <w:spacing w:val="0"/>
          <w:w w:val="100"/>
          <w:sz w:val="36"/>
          <w:szCs w:val="36"/>
        </w:rPr>
        <w:t>18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y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19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de</w:t>
      </w:r>
      <w:r>
        <w:rPr>
          <w:rFonts w:ascii="Calibri" w:cs="Calibri" w:eastAsia="Calibri" w:hAnsi="Calibri"/>
          <w:spacing w:val="1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En</w:t>
      </w:r>
      <w:r>
        <w:rPr>
          <w:rFonts w:ascii="Calibri" w:cs="Calibri" w:eastAsia="Calibri" w:hAnsi="Calibri"/>
          <w:spacing w:val="1"/>
          <w:w w:val="100"/>
          <w:sz w:val="36"/>
          <w:szCs w:val="36"/>
        </w:rPr>
        <w:t>e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ro</w:t>
      </w:r>
      <w:r>
        <w:rPr>
          <w:rFonts w:ascii="Calibri" w:cs="Calibri" w:eastAsia="Calibri" w:hAnsi="Calibri"/>
          <w:spacing w:val="-3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de</w:t>
      </w:r>
      <w:r>
        <w:rPr>
          <w:rFonts w:ascii="Calibri" w:cs="Calibri" w:eastAsia="Calibri" w:hAnsi="Calibri"/>
          <w:spacing w:val="1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2025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22"/>
          <w:szCs w:val="22"/>
        </w:rPr>
        <w:jc w:val="right"/>
        <w:spacing w:before="12"/>
        <w:ind w:right="111"/>
        <w:sectPr>
          <w:type w:val="continuous"/>
          <w:pgSz w:h="16840" w:w="11920"/>
          <w:pgMar w:bottom="280" w:left="1300" w:right="1160" w:top="1380"/>
        </w:sectPr>
      </w:pPr>
      <w:r>
        <w:rPr>
          <w:rFonts w:ascii="Calibri" w:cs="Calibri" w:eastAsia="Calibri" w:hAnsi="Calibri"/>
          <w:spacing w:val="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6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spacing w:val="-3"/>
          <w:w w:val="100"/>
          <w:sz w:val="22"/>
          <w:szCs w:val="22"/>
        </w:rPr>
        <w:t>l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s</w:t>
      </w:r>
      <w:r>
        <w:rPr>
          <w:rFonts w:ascii="Calibri" w:cs="Calibri" w:eastAsia="Calibri" w:hAnsi="Calibri"/>
          <w:spacing w:val="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i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99"/>
          <w:sz w:val="22"/>
          <w:szCs w:val="22"/>
        </w:rPr>
        <w:t>~cti</w:t>
      </w:r>
      <w:r>
        <w:rPr>
          <w:rFonts w:ascii="Calibri" w:cs="Calibri" w:eastAsia="Calibri" w:hAnsi="Calibri"/>
          <w:spacing w:val="-2"/>
          <w:w w:val="99"/>
          <w:sz w:val="22"/>
          <w:szCs w:val="22"/>
        </w:rPr>
        <w:t>c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s</w:t>
      </w:r>
    </w:p>
    <w:p>
      <w:pPr>
        <w:rPr>
          <w:rFonts w:ascii="Calibri" w:cs="Calibri" w:eastAsia="Calibri" w:hAnsi="Calibri"/>
          <w:sz w:val="32"/>
          <w:szCs w:val="32"/>
        </w:rPr>
        <w:jc w:val="left"/>
        <w:spacing w:before="32"/>
        <w:ind w:left="119"/>
      </w:pP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~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is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s</w:t>
      </w:r>
      <w:r>
        <w:rPr>
          <w:rFonts w:ascii="Calibri" w:cs="Calibri" w:eastAsia="Calibri" w:hAnsi="Calibri"/>
          <w:b/>
          <w:spacing w:val="-10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d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eta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d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o</w:t>
      </w:r>
      <w:r>
        <w:rPr>
          <w:rFonts w:ascii="Calibri" w:cs="Calibri" w:eastAsia="Calibri" w:hAnsi="Calibri"/>
          <w:b/>
          <w:spacing w:val="-13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d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e</w:t>
      </w:r>
      <w:r>
        <w:rPr>
          <w:rFonts w:ascii="Calibri" w:cs="Calibri" w:eastAsia="Calibri" w:hAnsi="Calibri"/>
          <w:b/>
          <w:spacing w:val="-3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o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s</w:t>
      </w:r>
      <w:r>
        <w:rPr>
          <w:rFonts w:ascii="Calibri" w:cs="Calibri" w:eastAsia="Calibri" w:hAnsi="Calibri"/>
          <w:b/>
          <w:spacing w:val="-4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imentos</w:t>
      </w:r>
      <w:r>
        <w:rPr>
          <w:rFonts w:ascii="Calibri" w:cs="Calibri" w:eastAsia="Calibri" w:hAnsi="Calibri"/>
          <w:b/>
          <w:spacing w:val="-7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I</w:t>
      </w:r>
      <w:r>
        <w:rPr>
          <w:rFonts w:ascii="Calibri" w:cs="Calibri" w:eastAsia="Calibri" w:hAnsi="Calibri"/>
          <w:spacing w:val="0"/>
          <w:w w:val="100"/>
          <w:sz w:val="32"/>
          <w:szCs w:val="32"/>
        </w:rPr>
      </w:r>
    </w:p>
    <w:p>
      <w:pPr>
        <w:rPr>
          <w:sz w:val="28"/>
          <w:szCs w:val="28"/>
        </w:rPr>
        <w:jc w:val="left"/>
        <w:spacing w:before="2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 w:right="8399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ecias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Fr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les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="240" w:lineRule="exact"/>
      </w:pPr>
      <w:r>
        <w:rPr>
          <w:sz w:val="24"/>
          <w:szCs w:val="24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ind w:left="119"/>
      </w:pP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M~dulo</w:t>
      </w: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5</w:t>
      </w:r>
      <w:r>
        <w:rPr>
          <w:rFonts w:ascii="Calibri" w:cs="Calibri" w:eastAsia="Calibri" w:hAnsi="Calibri"/>
          <w:color w:val="000000"/>
          <w:spacing w:val="0"/>
          <w:w w:val="100"/>
          <w:sz w:val="36"/>
          <w:szCs w:val="36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pacing w:line="420" w:lineRule="exact"/>
        <w:ind w:left="119"/>
      </w:pPr>
      <w:r>
        <w:rPr>
          <w:rFonts w:ascii="Calibri" w:cs="Calibri" w:eastAsia="Calibri" w:hAnsi="Calibri"/>
          <w:spacing w:val="0"/>
          <w:w w:val="100"/>
          <w:sz w:val="36"/>
          <w:szCs w:val="36"/>
        </w:rPr>
        <w:t>ALIMENTACIÓN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AYUR</w:t>
      </w:r>
      <w:r>
        <w:rPr>
          <w:rFonts w:ascii="Calibri" w:cs="Calibri" w:eastAsia="Calibri" w:hAnsi="Calibri"/>
          <w:spacing w:val="-1"/>
          <w:w w:val="100"/>
          <w:sz w:val="36"/>
          <w:szCs w:val="36"/>
        </w:rPr>
        <w:t>V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E</w:t>
      </w:r>
      <w:r>
        <w:rPr>
          <w:rFonts w:ascii="Calibri" w:cs="Calibri" w:eastAsia="Calibri" w:hAnsi="Calibri"/>
          <w:spacing w:val="-1"/>
          <w:w w:val="100"/>
          <w:sz w:val="36"/>
          <w:szCs w:val="36"/>
        </w:rPr>
        <w:t>D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A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10"/>
          <w:sz w:val="36"/>
          <w:szCs w:val="36"/>
        </w:rPr>
        <w:t>II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ind w:left="119"/>
      </w:pPr>
      <w:r>
        <w:rPr>
          <w:rFonts w:ascii="Calibri" w:cs="Calibri" w:eastAsia="Calibri" w:hAnsi="Calibri"/>
          <w:spacing w:val="0"/>
          <w:w w:val="100"/>
          <w:sz w:val="36"/>
          <w:szCs w:val="36"/>
        </w:rPr>
        <w:t>16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de</w:t>
      </w:r>
      <w:r>
        <w:rPr>
          <w:rFonts w:ascii="Calibri" w:cs="Calibri" w:eastAsia="Calibri" w:hAnsi="Calibri"/>
          <w:spacing w:val="1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Fe</w:t>
      </w:r>
      <w:r>
        <w:rPr>
          <w:rFonts w:ascii="Calibri" w:cs="Calibri" w:eastAsia="Calibri" w:hAnsi="Calibri"/>
          <w:spacing w:val="1"/>
          <w:w w:val="100"/>
          <w:sz w:val="36"/>
          <w:szCs w:val="36"/>
        </w:rPr>
        <w:t>b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rero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-2"/>
          <w:w w:val="100"/>
          <w:sz w:val="36"/>
          <w:szCs w:val="36"/>
        </w:rPr>
        <w:t>d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e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2025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32"/>
          <w:szCs w:val="32"/>
        </w:rPr>
        <w:jc w:val="left"/>
        <w:ind w:left="119"/>
      </w:pP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~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is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s</w:t>
      </w:r>
      <w:r>
        <w:rPr>
          <w:rFonts w:ascii="Calibri" w:cs="Calibri" w:eastAsia="Calibri" w:hAnsi="Calibri"/>
          <w:b/>
          <w:spacing w:val="-10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d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eta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d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o</w:t>
      </w:r>
      <w:r>
        <w:rPr>
          <w:rFonts w:ascii="Calibri" w:cs="Calibri" w:eastAsia="Calibri" w:hAnsi="Calibri"/>
          <w:b/>
          <w:spacing w:val="-13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d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e</w:t>
      </w:r>
      <w:r>
        <w:rPr>
          <w:rFonts w:ascii="Calibri" w:cs="Calibri" w:eastAsia="Calibri" w:hAnsi="Calibri"/>
          <w:b/>
          <w:spacing w:val="-3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o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s</w:t>
      </w:r>
      <w:r>
        <w:rPr>
          <w:rFonts w:ascii="Calibri" w:cs="Calibri" w:eastAsia="Calibri" w:hAnsi="Calibri"/>
          <w:b/>
          <w:spacing w:val="-4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imentos</w:t>
      </w:r>
      <w:r>
        <w:rPr>
          <w:rFonts w:ascii="Calibri" w:cs="Calibri" w:eastAsia="Calibri" w:hAnsi="Calibri"/>
          <w:b/>
          <w:spacing w:val="-7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II</w:t>
      </w:r>
      <w:r>
        <w:rPr>
          <w:rFonts w:ascii="Calibri" w:cs="Calibri" w:eastAsia="Calibri" w:hAnsi="Calibri"/>
          <w:spacing w:val="0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20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 w:right="8476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L~ct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Alim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i~n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oxi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ind w:left="119"/>
      </w:pP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M~dulo</w:t>
      </w: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color w:val="800080"/>
          <w:spacing w:val="0"/>
          <w:w w:val="100"/>
          <w:sz w:val="36"/>
          <w:szCs w:val="36"/>
        </w:rPr>
        <w:t>6</w:t>
      </w:r>
      <w:r>
        <w:rPr>
          <w:rFonts w:ascii="Calibri" w:cs="Calibri" w:eastAsia="Calibri" w:hAnsi="Calibri"/>
          <w:color w:val="000000"/>
          <w:spacing w:val="0"/>
          <w:w w:val="100"/>
          <w:sz w:val="36"/>
          <w:szCs w:val="36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ind w:left="119"/>
      </w:pPr>
      <w:r>
        <w:rPr>
          <w:rFonts w:ascii="Calibri" w:cs="Calibri" w:eastAsia="Calibri" w:hAnsi="Calibri"/>
          <w:spacing w:val="0"/>
          <w:w w:val="100"/>
          <w:sz w:val="36"/>
          <w:szCs w:val="36"/>
        </w:rPr>
        <w:t>ALIMENTACIÓN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AYUR</w:t>
      </w:r>
      <w:r>
        <w:rPr>
          <w:rFonts w:ascii="Calibri" w:cs="Calibri" w:eastAsia="Calibri" w:hAnsi="Calibri"/>
          <w:spacing w:val="-1"/>
          <w:w w:val="100"/>
          <w:sz w:val="36"/>
          <w:szCs w:val="36"/>
        </w:rPr>
        <w:t>V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E</w:t>
      </w:r>
      <w:r>
        <w:rPr>
          <w:rFonts w:ascii="Calibri" w:cs="Calibri" w:eastAsia="Calibri" w:hAnsi="Calibri"/>
          <w:spacing w:val="-1"/>
          <w:w w:val="100"/>
          <w:sz w:val="36"/>
          <w:szCs w:val="36"/>
        </w:rPr>
        <w:t>D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A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10"/>
          <w:sz w:val="36"/>
          <w:szCs w:val="36"/>
        </w:rPr>
        <w:t>I</w:t>
      </w:r>
      <w:r>
        <w:rPr>
          <w:rFonts w:ascii="Calibri" w:cs="Calibri" w:eastAsia="Calibri" w:hAnsi="Calibri"/>
          <w:spacing w:val="1"/>
          <w:w w:val="110"/>
          <w:sz w:val="36"/>
          <w:szCs w:val="36"/>
        </w:rPr>
        <w:t>I</w:t>
      </w:r>
      <w:r>
        <w:rPr>
          <w:rFonts w:ascii="Calibri" w:cs="Calibri" w:eastAsia="Calibri" w:hAnsi="Calibri"/>
          <w:spacing w:val="0"/>
          <w:w w:val="110"/>
          <w:sz w:val="36"/>
          <w:szCs w:val="36"/>
        </w:rPr>
        <w:t>I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</w:r>
    </w:p>
    <w:p>
      <w:pPr>
        <w:rPr>
          <w:rFonts w:ascii="Calibri" w:cs="Calibri" w:eastAsia="Calibri" w:hAnsi="Calibri"/>
          <w:sz w:val="36"/>
          <w:szCs w:val="36"/>
        </w:rPr>
        <w:jc w:val="left"/>
        <w:spacing w:line="420" w:lineRule="exact"/>
        <w:ind w:left="119"/>
      </w:pPr>
      <w:r>
        <w:rPr>
          <w:rFonts w:ascii="Calibri" w:cs="Calibri" w:eastAsia="Calibri" w:hAnsi="Calibri"/>
          <w:spacing w:val="0"/>
          <w:w w:val="100"/>
          <w:sz w:val="36"/>
          <w:szCs w:val="36"/>
        </w:rPr>
        <w:t>15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y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16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de</w:t>
      </w:r>
      <w:r>
        <w:rPr>
          <w:rFonts w:ascii="Calibri" w:cs="Calibri" w:eastAsia="Calibri" w:hAnsi="Calibri"/>
          <w:spacing w:val="1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Mar</w:t>
      </w:r>
      <w:r>
        <w:rPr>
          <w:rFonts w:ascii="Calibri" w:cs="Calibri" w:eastAsia="Calibri" w:hAnsi="Calibri"/>
          <w:spacing w:val="-1"/>
          <w:w w:val="100"/>
          <w:sz w:val="36"/>
          <w:szCs w:val="36"/>
        </w:rPr>
        <w:t>z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o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de</w:t>
      </w:r>
      <w:r>
        <w:rPr>
          <w:rFonts w:ascii="Calibri" w:cs="Calibri" w:eastAsia="Calibri" w:hAnsi="Calibri"/>
          <w:spacing w:val="1"/>
          <w:w w:val="100"/>
          <w:sz w:val="36"/>
          <w:szCs w:val="36"/>
        </w:rPr>
        <w:t> </w:t>
      </w:r>
      <w:r>
        <w:rPr>
          <w:rFonts w:ascii="Calibri" w:cs="Calibri" w:eastAsia="Calibri" w:hAnsi="Calibri"/>
          <w:spacing w:val="0"/>
          <w:w w:val="100"/>
          <w:sz w:val="36"/>
          <w:szCs w:val="36"/>
        </w:rPr>
        <w:t>2025</w:t>
      </w:r>
    </w:p>
    <w:p>
      <w:pPr>
        <w:rPr>
          <w:sz w:val="28"/>
          <w:szCs w:val="28"/>
        </w:rPr>
        <w:jc w:val="left"/>
        <w:spacing w:before="2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32"/>
          <w:szCs w:val="32"/>
        </w:rPr>
        <w:jc w:val="left"/>
        <w:ind w:left="119" w:right="589"/>
      </w:pP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me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ta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c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~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-4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se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g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ú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-9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la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c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o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stit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u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c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~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-3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3"/>
          <w:w w:val="100"/>
          <w:sz w:val="32"/>
          <w:szCs w:val="32"/>
        </w:rPr>
        <w:t>c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o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r</w:t>
      </w:r>
      <w:r>
        <w:rPr>
          <w:rFonts w:ascii="Calibri" w:cs="Calibri" w:eastAsia="Calibri" w:hAnsi="Calibri"/>
          <w:b/>
          <w:spacing w:val="-2"/>
          <w:w w:val="100"/>
          <w:sz w:val="32"/>
          <w:szCs w:val="32"/>
        </w:rPr>
        <w:t>p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o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ral</w:t>
      </w:r>
      <w:r>
        <w:rPr>
          <w:rFonts w:ascii="Calibri" w:cs="Calibri" w:eastAsia="Calibri" w:hAnsi="Calibri"/>
          <w:b/>
          <w:spacing w:val="-11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y</w:t>
      </w:r>
      <w:r>
        <w:rPr>
          <w:rFonts w:ascii="Calibri" w:cs="Calibri" w:eastAsia="Calibri" w:hAnsi="Calibri"/>
          <w:b/>
          <w:spacing w:val="-2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-2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est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c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~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d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el</w:t>
      </w:r>
      <w:r>
        <w:rPr>
          <w:rFonts w:ascii="Calibri" w:cs="Calibri" w:eastAsia="Calibri" w:hAnsi="Calibri"/>
          <w:b/>
          <w:spacing w:val="-4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1"/>
          <w:w w:val="99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-1"/>
          <w:w w:val="169"/>
          <w:sz w:val="32"/>
          <w:szCs w:val="32"/>
        </w:rPr>
        <w:t>f</w:t>
      </w:r>
      <w:r>
        <w:rPr>
          <w:rFonts w:ascii="Calibri" w:cs="Calibri" w:eastAsia="Calibri" w:hAnsi="Calibri"/>
          <w:b/>
          <w:spacing w:val="1"/>
          <w:w w:val="99"/>
          <w:sz w:val="32"/>
          <w:szCs w:val="32"/>
        </w:rPr>
        <w:t>o</w:t>
      </w:r>
      <w:r>
        <w:rPr>
          <w:rFonts w:ascii="Calibri" w:cs="Calibri" w:eastAsia="Calibri" w:hAnsi="Calibri"/>
          <w:b/>
          <w:spacing w:val="0"/>
          <w:w w:val="99"/>
          <w:sz w:val="32"/>
          <w:szCs w:val="32"/>
        </w:rPr>
        <w:t>.</w:t>
      </w:r>
      <w:r>
        <w:rPr>
          <w:rFonts w:ascii="Calibri" w:cs="Calibri" w:eastAsia="Calibri" w:hAnsi="Calibri"/>
          <w:b/>
          <w:spacing w:val="0"/>
          <w:w w:val="99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Enfe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r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me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d</w:t>
      </w:r>
      <w:r>
        <w:rPr>
          <w:rFonts w:ascii="Calibri" w:cs="Calibri" w:eastAsia="Calibri" w:hAnsi="Calibri"/>
          <w:b/>
          <w:spacing w:val="3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d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es</w:t>
      </w:r>
      <w:r>
        <w:rPr>
          <w:rFonts w:ascii="Calibri" w:cs="Calibri" w:eastAsia="Calibri" w:hAnsi="Calibri"/>
          <w:b/>
          <w:spacing w:val="-19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y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s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u</w:t>
      </w:r>
      <w:r>
        <w:rPr>
          <w:rFonts w:ascii="Calibri" w:cs="Calibri" w:eastAsia="Calibri" w:hAnsi="Calibri"/>
          <w:b/>
          <w:spacing w:val="-4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t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r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at</w:t>
      </w:r>
      <w:r>
        <w:rPr>
          <w:rFonts w:ascii="Calibri" w:cs="Calibri" w:eastAsia="Calibri" w:hAnsi="Calibri"/>
          <w:b/>
          <w:spacing w:val="4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miento</w:t>
      </w:r>
      <w:r>
        <w:rPr>
          <w:rFonts w:ascii="Calibri" w:cs="Calibri" w:eastAsia="Calibri" w:hAnsi="Calibri"/>
          <w:b/>
          <w:spacing w:val="-16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-2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3"/>
          <w:w w:val="100"/>
          <w:sz w:val="32"/>
          <w:szCs w:val="32"/>
        </w:rPr>
        <w:t>t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r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av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~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s</w:t>
      </w:r>
      <w:r>
        <w:rPr>
          <w:rFonts w:ascii="Calibri" w:cs="Calibri" w:eastAsia="Calibri" w:hAnsi="Calibri"/>
          <w:b/>
          <w:spacing w:val="-4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d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e</w:t>
      </w:r>
      <w:r>
        <w:rPr>
          <w:rFonts w:ascii="Calibri" w:cs="Calibri" w:eastAsia="Calibri" w:hAnsi="Calibri"/>
          <w:b/>
          <w:spacing w:val="-3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la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ime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t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c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~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.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me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ta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c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~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-4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d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u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r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ante</w:t>
      </w:r>
      <w:r>
        <w:rPr>
          <w:rFonts w:ascii="Calibri" w:cs="Calibri" w:eastAsia="Calibri" w:hAnsi="Calibri"/>
          <w:b/>
          <w:spacing w:val="-11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la</w:t>
      </w:r>
      <w:r>
        <w:rPr>
          <w:rFonts w:ascii="Calibri" w:cs="Calibri" w:eastAsia="Calibri" w:hAnsi="Calibri"/>
          <w:b/>
          <w:spacing w:val="-2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99"/>
          <w:sz w:val="32"/>
          <w:szCs w:val="32"/>
        </w:rPr>
        <w:t>gest</w:t>
      </w:r>
      <w:r>
        <w:rPr>
          <w:rFonts w:ascii="Calibri" w:cs="Calibri" w:eastAsia="Calibri" w:hAnsi="Calibri"/>
          <w:b/>
          <w:spacing w:val="1"/>
          <w:w w:val="99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0"/>
          <w:w w:val="99"/>
          <w:sz w:val="32"/>
          <w:szCs w:val="32"/>
        </w:rPr>
        <w:t>c</w:t>
      </w:r>
      <w:r>
        <w:rPr>
          <w:rFonts w:ascii="Calibri" w:cs="Calibri" w:eastAsia="Calibri" w:hAnsi="Calibri"/>
          <w:b/>
          <w:spacing w:val="0"/>
          <w:w w:val="105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2"/>
          <w:w w:val="105"/>
          <w:sz w:val="32"/>
          <w:szCs w:val="32"/>
        </w:rPr>
        <w:t>~</w:t>
      </w:r>
      <w:r>
        <w:rPr>
          <w:rFonts w:ascii="Calibri" w:cs="Calibri" w:eastAsia="Calibri" w:hAnsi="Calibri"/>
          <w:b/>
          <w:spacing w:val="-1"/>
          <w:w w:val="99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0"/>
          <w:w w:val="99"/>
          <w:sz w:val="32"/>
          <w:szCs w:val="32"/>
        </w:rPr>
        <w:t>.</w:t>
      </w:r>
      <w:r>
        <w:rPr>
          <w:rFonts w:ascii="Calibri" w:cs="Calibri" w:eastAsia="Calibri" w:hAnsi="Calibri"/>
          <w:spacing w:val="0"/>
          <w:w w:val="100"/>
          <w:sz w:val="32"/>
          <w:szCs w:val="32"/>
        </w:rPr>
      </w:r>
    </w:p>
    <w:p>
      <w:pPr>
        <w:rPr>
          <w:rFonts w:ascii="Calibri" w:cs="Calibri" w:eastAsia="Calibri" w:hAnsi="Calibri"/>
          <w:sz w:val="32"/>
          <w:szCs w:val="32"/>
        </w:rPr>
        <w:jc w:val="left"/>
        <w:ind w:left="119" w:right="5591"/>
      </w:pP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me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ta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c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~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-4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p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o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s</w:t>
      </w:r>
      <w:r>
        <w:rPr>
          <w:rFonts w:ascii="Calibri" w:cs="Calibri" w:eastAsia="Calibri" w:hAnsi="Calibri"/>
          <w:b/>
          <w:spacing w:val="4"/>
          <w:w w:val="100"/>
          <w:sz w:val="32"/>
          <w:szCs w:val="32"/>
        </w:rPr>
        <w:t>t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-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p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arto.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me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ta</w:t>
      </w:r>
      <w:r>
        <w:rPr>
          <w:rFonts w:ascii="Calibri" w:cs="Calibri" w:eastAsia="Calibri" w:hAnsi="Calibri"/>
          <w:b/>
          <w:spacing w:val="1"/>
          <w:w w:val="100"/>
          <w:sz w:val="32"/>
          <w:szCs w:val="32"/>
        </w:rPr>
        <w:t>c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i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~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spacing w:val="-4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p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ara</w:t>
      </w:r>
      <w:r>
        <w:rPr>
          <w:rFonts w:ascii="Calibri" w:cs="Calibri" w:eastAsia="Calibri" w:hAnsi="Calibri"/>
          <w:b/>
          <w:spacing w:val="-3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infan</w:t>
      </w:r>
      <w:r>
        <w:rPr>
          <w:rFonts w:ascii="Calibri" w:cs="Calibri" w:eastAsia="Calibri" w:hAnsi="Calibri"/>
          <w:b/>
          <w:spacing w:val="-1"/>
          <w:w w:val="100"/>
          <w:sz w:val="32"/>
          <w:szCs w:val="32"/>
        </w:rPr>
        <w:t>t</w:t>
      </w:r>
      <w:r>
        <w:rPr>
          <w:rFonts w:ascii="Calibri" w:cs="Calibri" w:eastAsia="Calibri" w:hAnsi="Calibri"/>
          <w:b/>
          <w:spacing w:val="2"/>
          <w:w w:val="100"/>
          <w:sz w:val="32"/>
          <w:szCs w:val="32"/>
        </w:rPr>
        <w:t>e</w:t>
      </w:r>
      <w:r>
        <w:rPr>
          <w:rFonts w:ascii="Calibri" w:cs="Calibri" w:eastAsia="Calibri" w:hAnsi="Calibri"/>
          <w:b/>
          <w:spacing w:val="0"/>
          <w:w w:val="100"/>
          <w:sz w:val="32"/>
          <w:szCs w:val="32"/>
        </w:rPr>
        <w:t>s.</w:t>
      </w:r>
      <w:r>
        <w:rPr>
          <w:rFonts w:ascii="Calibri" w:cs="Calibri" w:eastAsia="Calibri" w:hAnsi="Calibri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2"/>
          <w:szCs w:val="22"/>
        </w:rPr>
        <w:jc w:val="right"/>
        <w:spacing w:before="12"/>
        <w:ind w:right="111"/>
        <w:sectPr>
          <w:type w:val="continuous"/>
          <w:pgSz w:h="16840" w:w="11920"/>
          <w:pgMar w:bottom="280" w:left="1300" w:right="1160" w:top="1380"/>
        </w:sectPr>
      </w:pPr>
      <w:r>
        <w:rPr>
          <w:rFonts w:ascii="Calibri" w:cs="Calibri" w:eastAsia="Calibri" w:hAnsi="Calibri"/>
          <w:spacing w:val="1"/>
          <w:w w:val="100"/>
          <w:sz w:val="22"/>
          <w:szCs w:val="22"/>
        </w:rPr>
        <w:t>M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~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u</w:t>
      </w:r>
      <w:r>
        <w:rPr>
          <w:rFonts w:ascii="Calibri" w:cs="Calibri" w:eastAsia="Calibri" w:hAnsi="Calibri"/>
          <w:spacing w:val="-3"/>
          <w:w w:val="100"/>
          <w:sz w:val="22"/>
          <w:szCs w:val="22"/>
        </w:rPr>
        <w:t>l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s</w:t>
      </w:r>
      <w:r>
        <w:rPr>
          <w:rFonts w:ascii="Calibri" w:cs="Calibri" w:eastAsia="Calibri" w:hAnsi="Calibri"/>
          <w:spacing w:val="2"/>
          <w:w w:val="100"/>
          <w:sz w:val="22"/>
          <w:szCs w:val="22"/>
        </w:rPr>
        <w:t> 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i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99"/>
          <w:sz w:val="22"/>
          <w:szCs w:val="22"/>
        </w:rPr>
        <w:t>~cti</w:t>
      </w:r>
      <w:r>
        <w:rPr>
          <w:rFonts w:ascii="Calibri" w:cs="Calibri" w:eastAsia="Calibri" w:hAnsi="Calibri"/>
          <w:spacing w:val="-2"/>
          <w:w w:val="99"/>
          <w:sz w:val="22"/>
          <w:szCs w:val="22"/>
        </w:rPr>
        <w:t>c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s</w:t>
      </w:r>
    </w:p>
    <w:p>
      <w:pPr>
        <w:rPr>
          <w:rFonts w:ascii="Calibri" w:cs="Calibri" w:eastAsia="Calibri" w:hAnsi="Calibri"/>
          <w:sz w:val="56"/>
          <w:szCs w:val="56"/>
        </w:rPr>
        <w:jc w:val="left"/>
        <w:spacing w:line="640" w:lineRule="exact"/>
        <w:ind w:left="119"/>
      </w:pP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</w:rPr>
        <w:t>P</w:t>
      </w:r>
      <w:r>
        <w:rPr>
          <w:rFonts w:ascii="Calibri" w:cs="Calibri" w:eastAsia="Calibri" w:hAnsi="Calibri"/>
          <w:color w:val="C00000"/>
          <w:spacing w:val="-1"/>
          <w:w w:val="100"/>
          <w:position w:val="1"/>
          <w:sz w:val="56"/>
          <w:szCs w:val="56"/>
        </w:rPr>
        <w:t>r</w:t>
      </w: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</w:rPr>
        <w:t>of</w:t>
      </w:r>
      <w:r>
        <w:rPr>
          <w:rFonts w:ascii="Calibri" w:cs="Calibri" w:eastAsia="Calibri" w:hAnsi="Calibri"/>
          <w:color w:val="C00000"/>
          <w:spacing w:val="2"/>
          <w:w w:val="100"/>
          <w:position w:val="1"/>
          <w:sz w:val="56"/>
          <w:szCs w:val="56"/>
        </w:rPr>
        <w:t>e</w:t>
      </w: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</w:rPr>
        <w:t>sor</w:t>
      </w:r>
      <w:r>
        <w:rPr>
          <w:rFonts w:ascii="Calibri" w:cs="Calibri" w:eastAsia="Calibri" w:hAnsi="Calibri"/>
          <w:color w:val="C00000"/>
          <w:spacing w:val="2"/>
          <w:w w:val="100"/>
          <w:position w:val="1"/>
          <w:sz w:val="56"/>
          <w:szCs w:val="56"/>
        </w:rPr>
        <w:t>a</w:t>
      </w:r>
      <w:r>
        <w:rPr>
          <w:rFonts w:ascii="Calibri" w:cs="Calibri" w:eastAsia="Calibri" w:hAnsi="Calibri"/>
          <w:color w:val="C00000"/>
          <w:spacing w:val="0"/>
          <w:w w:val="100"/>
          <w:position w:val="1"/>
          <w:sz w:val="56"/>
          <w:szCs w:val="56"/>
        </w:rPr>
        <w:t>do</w:t>
      </w:r>
      <w:r>
        <w:rPr>
          <w:rFonts w:ascii="Calibri" w:cs="Calibri" w:eastAsia="Calibri" w:hAnsi="Calibri"/>
          <w:color w:val="000000"/>
          <w:spacing w:val="0"/>
          <w:w w:val="100"/>
          <w:position w:val="0"/>
          <w:sz w:val="56"/>
          <w:szCs w:val="56"/>
        </w:rPr>
      </w:r>
    </w:p>
    <w:p>
      <w:pPr>
        <w:rPr>
          <w:sz w:val="10"/>
          <w:szCs w:val="10"/>
        </w:rPr>
        <w:jc w:val="left"/>
        <w:spacing w:before="4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18"/>
      </w:pPr>
      <w:r>
        <w:pict>
          <v:shape style="width:326.95pt;height:316.91pt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32"/>
          <w:szCs w:val="32"/>
        </w:rPr>
        <w:jc w:val="left"/>
        <w:ind w:left="119"/>
      </w:pPr>
      <w:r>
        <w:rPr>
          <w:rFonts w:ascii="Calibri" w:cs="Calibri" w:eastAsia="Calibri" w:hAnsi="Calibri"/>
          <w:b/>
          <w:color w:val="385522"/>
          <w:spacing w:val="1"/>
          <w:w w:val="100"/>
          <w:sz w:val="32"/>
          <w:szCs w:val="32"/>
        </w:rPr>
        <w:t>A</w:t>
      </w:r>
      <w:r>
        <w:rPr>
          <w:rFonts w:ascii="Calibri" w:cs="Calibri" w:eastAsia="Calibri" w:hAnsi="Calibri"/>
          <w:b/>
          <w:color w:val="385522"/>
          <w:spacing w:val="-1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color w:val="385522"/>
          <w:spacing w:val="0"/>
          <w:w w:val="100"/>
          <w:sz w:val="32"/>
          <w:szCs w:val="32"/>
        </w:rPr>
        <w:t>abel</w:t>
      </w:r>
      <w:r>
        <w:rPr>
          <w:rFonts w:ascii="Calibri" w:cs="Calibri" w:eastAsia="Calibri" w:hAnsi="Calibri"/>
          <w:b/>
          <w:color w:val="385522"/>
          <w:spacing w:val="-9"/>
          <w:w w:val="100"/>
          <w:sz w:val="32"/>
          <w:szCs w:val="32"/>
        </w:rPr>
        <w:t> </w:t>
      </w:r>
      <w:r>
        <w:rPr>
          <w:rFonts w:ascii="Calibri" w:cs="Calibri" w:eastAsia="Calibri" w:hAnsi="Calibri"/>
          <w:b/>
          <w:color w:val="385522"/>
          <w:spacing w:val="0"/>
          <w:w w:val="100"/>
          <w:sz w:val="32"/>
          <w:szCs w:val="32"/>
        </w:rPr>
        <w:t>Ca</w:t>
      </w:r>
      <w:r>
        <w:rPr>
          <w:rFonts w:ascii="Calibri" w:cs="Calibri" w:eastAsia="Calibri" w:hAnsi="Calibri"/>
          <w:b/>
          <w:color w:val="385522"/>
          <w:spacing w:val="1"/>
          <w:w w:val="100"/>
          <w:sz w:val="32"/>
          <w:szCs w:val="32"/>
        </w:rPr>
        <w:t>l</w:t>
      </w:r>
      <w:r>
        <w:rPr>
          <w:rFonts w:ascii="Calibri" w:cs="Calibri" w:eastAsia="Calibri" w:hAnsi="Calibri"/>
          <w:b/>
          <w:color w:val="385522"/>
          <w:spacing w:val="0"/>
          <w:w w:val="100"/>
          <w:sz w:val="32"/>
          <w:szCs w:val="32"/>
        </w:rPr>
        <w:t>v</w:t>
      </w:r>
      <w:r>
        <w:rPr>
          <w:rFonts w:ascii="Calibri" w:cs="Calibri" w:eastAsia="Calibri" w:hAnsi="Calibri"/>
          <w:b/>
          <w:color w:val="385522"/>
          <w:spacing w:val="2"/>
          <w:w w:val="100"/>
          <w:sz w:val="32"/>
          <w:szCs w:val="32"/>
        </w:rPr>
        <w:t>e</w:t>
      </w:r>
      <w:r>
        <w:rPr>
          <w:rFonts w:ascii="Calibri" w:cs="Calibri" w:eastAsia="Calibri" w:hAnsi="Calibri"/>
          <w:b/>
          <w:color w:val="385522"/>
          <w:spacing w:val="-1"/>
          <w:w w:val="100"/>
          <w:sz w:val="32"/>
          <w:szCs w:val="32"/>
        </w:rPr>
        <w:t>n</w:t>
      </w:r>
      <w:r>
        <w:rPr>
          <w:rFonts w:ascii="Calibri" w:cs="Calibri" w:eastAsia="Calibri" w:hAnsi="Calibri"/>
          <w:b/>
          <w:color w:val="385522"/>
          <w:spacing w:val="0"/>
          <w:w w:val="100"/>
          <w:sz w:val="32"/>
          <w:szCs w:val="32"/>
        </w:rPr>
        <w:t>te</w:t>
      </w:r>
      <w:r>
        <w:rPr>
          <w:rFonts w:ascii="Calibri" w:cs="Calibri" w:eastAsia="Calibri" w:hAnsi="Calibri"/>
          <w:color w:val="000000"/>
          <w:spacing w:val="0"/>
          <w:w w:val="100"/>
          <w:sz w:val="32"/>
          <w:szCs w:val="32"/>
        </w:rPr>
      </w:r>
    </w:p>
    <w:p>
      <w:pPr>
        <w:rPr>
          <w:sz w:val="17"/>
          <w:szCs w:val="17"/>
        </w:rPr>
        <w:jc w:val="left"/>
        <w:spacing w:before="5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 w:right="76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olis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5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12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12"/>
          <w:sz w:val="24"/>
          <w:szCs w:val="24"/>
        </w:rPr>
        <w:t>os</w:t>
      </w:r>
      <w:r>
        <w:rPr>
          <w:rFonts w:ascii="Calibri" w:cs="Calibri" w:eastAsia="Calibri" w:hAnsi="Calibri"/>
          <w:spacing w:val="-2"/>
          <w:w w:val="112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ex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b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ajando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es.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acen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isi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-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ment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-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q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ili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~c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oceso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3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3"/>
          <w:sz w:val="24"/>
          <w:szCs w:val="24"/>
        </w:rPr>
        <w:t>aco</w:t>
      </w:r>
      <w:r>
        <w:rPr>
          <w:rFonts w:ascii="Calibri" w:cs="Calibri" w:eastAsia="Calibri" w:hAnsi="Calibri"/>
          <w:spacing w:val="-2"/>
          <w:w w:val="103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3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3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3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3"/>
          <w:sz w:val="24"/>
          <w:szCs w:val="24"/>
        </w:rPr>
        <w:t>ami</w:t>
      </w:r>
      <w:r>
        <w:rPr>
          <w:rFonts w:ascii="Calibri" w:cs="Calibri" w:eastAsia="Calibri" w:hAnsi="Calibri"/>
          <w:spacing w:val="1"/>
          <w:w w:val="103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3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3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3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3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ocio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al;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mismo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otera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-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as.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b/>
          <w:sz w:val="24"/>
          <w:szCs w:val="24"/>
        </w:rPr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F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r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  <w:t>m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i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~n</w:t>
      </w:r>
      <w:r>
        <w:rPr>
          <w:rFonts w:ascii="Calibri" w:cs="Calibri" w:eastAsia="Calibri" w:hAnsi="Calibri"/>
          <w:b/>
          <w:spacing w:val="7"/>
          <w:w w:val="100"/>
          <w:sz w:val="24"/>
          <w:szCs w:val="24"/>
          <w:u w:color="000000" w:val="single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  <w:t>e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  <w:t>y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  <w:u w:color="000000" w:val="single"/>
        </w:rPr>
        <w:t>u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r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v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  <w:u w:color="000000" w:val="single"/>
        </w:rPr>
        <w:t>e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d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a</w:t>
      </w:r>
      <w:r>
        <w:rPr>
          <w:rFonts w:ascii="Calibri" w:cs="Calibri" w:eastAsia="Calibri" w:hAnsi="Calibri"/>
          <w:b/>
          <w:spacing w:val="3"/>
          <w:w w:val="100"/>
          <w:sz w:val="24"/>
          <w:szCs w:val="24"/>
          <w:u w:color="000000" w:val="single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  <w:t>e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  <w:t>M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  <w:t>e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i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m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&amp;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  <w:t>y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u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r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v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  <w:u w:color="000000" w:val="single"/>
        </w:rPr>
        <w:t>e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d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I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s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  <w:t>t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i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t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  <w:t>u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te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of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Pu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  <w:t>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4"/>
          <w:w w:val="100"/>
          <w:sz w:val="24"/>
          <w:szCs w:val="24"/>
          <w:u w:color="000000" w:val="single"/>
        </w:rPr>
        <w:t>e</w:t>
      </w:r>
      <w:r>
        <w:rPr>
          <w:rFonts w:ascii="Calibri" w:cs="Calibri" w:eastAsia="Calibri" w:hAnsi="Calibri"/>
          <w:b/>
          <w:spacing w:val="4"/>
          <w:w w:val="100"/>
          <w:sz w:val="24"/>
          <w:szCs w:val="24"/>
          <w:u w:color="000000" w:val="single"/>
        </w:rPr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  <w:u w:color="000000" w:val="single"/>
        </w:rPr>
        <w:t>: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6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7"/>
        <w:ind w:left="119" w:right="510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11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-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2&gt;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j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tac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y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v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c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rsa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sig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iag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3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mien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os,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rici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las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eciali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masa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j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ayurv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~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m~s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l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z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3"/>
          <w:sz w:val="24"/>
          <w:szCs w:val="24"/>
        </w:rPr>
        <w:t>I</w:t>
      </w:r>
      <w:r>
        <w:rPr>
          <w:rFonts w:ascii="Calibri" w:cs="Calibri" w:eastAsia="Calibri" w:hAnsi="Calibri"/>
          <w:spacing w:val="-2"/>
          <w:w w:val="103"/>
          <w:sz w:val="24"/>
          <w:szCs w:val="24"/>
        </w:rPr>
        <w:t>n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ia.</w:t>
      </w:r>
    </w:p>
    <w:p>
      <w:pPr>
        <w:rPr>
          <w:sz w:val="17"/>
          <w:szCs w:val="17"/>
        </w:rPr>
        <w:jc w:val="left"/>
        <w:spacing w:before="3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 w:right="830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12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-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3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&gt;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y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v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V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3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rs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si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g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i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6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i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II,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Pa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g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f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Fi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er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ia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Fa</w:t>
      </w:r>
      <w:r>
        <w:rPr>
          <w:rFonts w:ascii="Calibri" w:cs="Calibri" w:eastAsia="Calibri" w:hAnsi="Calibri"/>
          <w:i/>
          <w:spacing w:val="-2"/>
          <w:w w:val="100"/>
          <w:sz w:val="24"/>
          <w:szCs w:val="24"/>
        </w:rPr>
        <w:t>r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g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fa</w:t>
      </w:r>
      <w:r>
        <w:rPr>
          <w:rFonts w:ascii="Calibri" w:cs="Calibri" w:eastAsia="Calibri" w:hAnsi="Calibri"/>
          <w:i/>
          <w:spacing w:val="-2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y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rv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3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14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-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5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&gt;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y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v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-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b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b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b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b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rs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g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i/>
          <w:spacing w:val="4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Gi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g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fa</w:t>
      </w:r>
      <w:r>
        <w:rPr>
          <w:rFonts w:ascii="Calibri" w:cs="Calibri" w:eastAsia="Calibri" w:hAnsi="Calibri"/>
          <w:i/>
          <w:spacing w:val="-1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y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rv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2"/>
          <w:szCs w:val="22"/>
        </w:rPr>
        <w:jc w:val="right"/>
        <w:spacing w:before="12"/>
        <w:ind w:right="112"/>
        <w:sectPr>
          <w:type w:val="continuous"/>
          <w:pgSz w:h="16840" w:w="11920"/>
          <w:pgMar w:bottom="280" w:left="1300" w:right="1160" w:top="1380"/>
        </w:sectPr>
      </w:pPr>
      <w:r>
        <w:rPr>
          <w:rFonts w:ascii="Calibri" w:cs="Calibri" w:eastAsia="Calibri" w:hAnsi="Calibri"/>
          <w:spacing w:val="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r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-3"/>
          <w:w w:val="100"/>
          <w:sz w:val="22"/>
          <w:szCs w:val="22"/>
        </w:rPr>
        <w:t>f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s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ra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o</w:t>
      </w:r>
    </w:p>
    <w:p>
      <w:pPr>
        <w:rPr>
          <w:rFonts w:ascii="Calibri" w:cs="Calibri" w:eastAsia="Calibri" w:hAnsi="Calibri"/>
          <w:sz w:val="24"/>
          <w:szCs w:val="24"/>
        </w:rPr>
        <w:jc w:val="left"/>
        <w:spacing w:before="52"/>
        <w:ind w:left="119" w:right="194"/>
      </w:pP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P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i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y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rv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i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y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v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ji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ra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y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rv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Ci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j</w:t>
      </w:r>
      <w:r>
        <w:rPr>
          <w:rFonts w:ascii="Calibri" w:cs="Calibri" w:eastAsia="Calibri" w:hAnsi="Calibri"/>
          <w:i/>
          <w:spacing w:val="2"/>
          <w:w w:val="100"/>
          <w:sz w:val="24"/>
          <w:szCs w:val="24"/>
        </w:rPr>
        <w:t>f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-18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y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rv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To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x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l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g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fa</w:t>
      </w:r>
      <w:r>
        <w:rPr>
          <w:rFonts w:ascii="Calibri" w:cs="Calibri" w:eastAsia="Calibri" w:hAnsi="Calibri"/>
          <w:i/>
          <w:spacing w:val="-2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y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rv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e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,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Pa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h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k</w:t>
      </w:r>
      <w:r>
        <w:rPr>
          <w:rFonts w:ascii="Calibri" w:cs="Calibri" w:eastAsia="Calibri" w:hAnsi="Calibri"/>
          <w:i/>
          <w:spacing w:val="-1"/>
          <w:w w:val="100"/>
          <w:sz w:val="24"/>
          <w:szCs w:val="24"/>
        </w:rPr>
        <w:t>a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i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a.</w:t>
      </w:r>
      <w:r>
        <w:rPr>
          <w:rFonts w:ascii="Calibri" w:cs="Calibri" w:eastAsia="Calibri" w:hAnsi="Calibri"/>
          <w:i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&amp;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Ayu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v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ic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ln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5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of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,</w:t>
      </w:r>
    </w:p>
    <w:p>
      <w:pPr>
        <w:rPr>
          <w:sz w:val="28"/>
          <w:szCs w:val="28"/>
        </w:rPr>
        <w:jc w:val="left"/>
        <w:spacing w:before="15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4"/>
          <w:szCs w:val="24"/>
        </w:rPr>
        <w:jc w:val="left"/>
        <w:ind w:left="119"/>
      </w:pPr>
      <w:r>
        <w:rPr>
          <w:rFonts w:ascii="Calibri" w:cs="Calibri" w:eastAsia="Calibri" w:hAnsi="Calibri"/>
          <w:spacing w:val="0"/>
          <w:w w:val="100"/>
          <w:sz w:val="24"/>
          <w:szCs w:val="24"/>
        </w:rPr>
        <w:t>En</w:t>
      </w:r>
      <w:r>
        <w:rPr>
          <w:rFonts w:ascii="Calibri" w:cs="Calibri" w:eastAsia="Calibri" w:hAnsi="Calibri"/>
          <w:spacing w:val="2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el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16"/>
          <w:sz w:val="24"/>
          <w:szCs w:val="24"/>
        </w:rPr>
        <w:t>a</w:t>
      </w:r>
      <w:r>
        <w:rPr>
          <w:rFonts w:ascii="Calibri" w:cs="Calibri" w:eastAsia="Calibri" w:hAnsi="Calibri"/>
          <w:spacing w:val="-1"/>
          <w:w w:val="116"/>
          <w:sz w:val="24"/>
          <w:szCs w:val="24"/>
        </w:rPr>
        <w:t>f</w:t>
      </w:r>
      <w:r>
        <w:rPr>
          <w:rFonts w:ascii="Calibri" w:cs="Calibri" w:eastAsia="Calibri" w:hAnsi="Calibri"/>
          <w:spacing w:val="0"/>
          <w:w w:val="116"/>
          <w:sz w:val="24"/>
          <w:szCs w:val="24"/>
        </w:rPr>
        <w:t>o</w:t>
      </w:r>
      <w:r>
        <w:rPr>
          <w:rFonts w:ascii="Calibri" w:cs="Calibri" w:eastAsia="Calibri" w:hAnsi="Calibri"/>
          <w:spacing w:val="-5"/>
          <w:w w:val="116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2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0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1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5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se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i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6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c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m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oce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6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n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ro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p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r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o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gr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a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ma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 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e</w:t>
      </w:r>
      <w:r>
        <w:rPr>
          <w:rFonts w:ascii="Calibri" w:cs="Calibri" w:eastAsia="Calibri" w:hAnsi="Calibri"/>
          <w:spacing w:val="-2"/>
          <w:w w:val="100"/>
          <w:sz w:val="24"/>
          <w:szCs w:val="24"/>
        </w:rPr>
        <w:t>s</w:t>
      </w:r>
      <w:r>
        <w:rPr>
          <w:rFonts w:ascii="Calibri" w:cs="Calibri" w:eastAsia="Calibri" w:hAnsi="Calibri"/>
          <w:spacing w:val="1"/>
          <w:w w:val="100"/>
          <w:sz w:val="24"/>
          <w:szCs w:val="24"/>
        </w:rPr>
        <w:t>t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u</w:t>
      </w:r>
      <w:r>
        <w:rPr>
          <w:rFonts w:ascii="Calibri" w:cs="Calibri" w:eastAsia="Calibri" w:hAnsi="Calibri"/>
          <w:spacing w:val="-1"/>
          <w:w w:val="100"/>
          <w:sz w:val="24"/>
          <w:szCs w:val="24"/>
        </w:rPr>
        <w:t>d</w:t>
      </w:r>
      <w:r>
        <w:rPr>
          <w:rFonts w:ascii="Calibri" w:cs="Calibri" w:eastAsia="Calibri" w:hAnsi="Calibri"/>
          <w:spacing w:val="0"/>
          <w:w w:val="100"/>
          <w:sz w:val="24"/>
          <w:szCs w:val="24"/>
        </w:rPr>
        <w:t>ios.</w:t>
      </w:r>
    </w:p>
    <w:p>
      <w:pPr>
        <w:rPr>
          <w:sz w:val="18"/>
          <w:szCs w:val="18"/>
        </w:rPr>
        <w:jc w:val="left"/>
        <w:spacing w:before="8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318"/>
      </w:pPr>
      <w:r>
        <w:pict>
          <v:shape style="width:240.63pt;height:109.05pt" type="#_x0000_t75">
            <v:imagedata o:title="" r:id="rId5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3" w:line="280" w:lineRule="exact"/>
      </w:pPr>
      <w:r>
        <w:rPr>
          <w:sz w:val="28"/>
          <w:szCs w:val="28"/>
        </w:rPr>
      </w:r>
    </w:p>
    <w:p>
      <w:pPr>
        <w:rPr>
          <w:rFonts w:ascii="Calibri" w:cs="Calibri" w:eastAsia="Calibri" w:hAnsi="Calibri"/>
          <w:sz w:val="22"/>
          <w:szCs w:val="22"/>
        </w:rPr>
        <w:jc w:val="right"/>
        <w:spacing w:before="12"/>
        <w:ind w:right="112"/>
      </w:pPr>
      <w:r>
        <w:rPr>
          <w:rFonts w:ascii="Calibri" w:cs="Calibri" w:eastAsia="Calibri" w:hAnsi="Calibri"/>
          <w:spacing w:val="1"/>
          <w:w w:val="100"/>
          <w:sz w:val="22"/>
          <w:szCs w:val="22"/>
        </w:rPr>
        <w:t>P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r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-3"/>
          <w:w w:val="100"/>
          <w:sz w:val="22"/>
          <w:szCs w:val="22"/>
        </w:rPr>
        <w:t>f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e</w:t>
      </w:r>
      <w:r>
        <w:rPr>
          <w:rFonts w:ascii="Calibri" w:cs="Calibri" w:eastAsia="Calibri" w:hAnsi="Calibri"/>
          <w:spacing w:val="-2"/>
          <w:w w:val="100"/>
          <w:sz w:val="22"/>
          <w:szCs w:val="22"/>
        </w:rPr>
        <w:t>s</w:t>
      </w:r>
      <w:r>
        <w:rPr>
          <w:rFonts w:ascii="Calibri" w:cs="Calibri" w:eastAsia="Calibri" w:hAnsi="Calibri"/>
          <w:spacing w:val="1"/>
          <w:w w:val="100"/>
          <w:sz w:val="22"/>
          <w:szCs w:val="22"/>
        </w:rPr>
        <w:t>o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ra</w:t>
      </w:r>
      <w:r>
        <w:rPr>
          <w:rFonts w:ascii="Calibri" w:cs="Calibri" w:eastAsia="Calibri" w:hAnsi="Calibri"/>
          <w:spacing w:val="-1"/>
          <w:w w:val="100"/>
          <w:sz w:val="22"/>
          <w:szCs w:val="22"/>
        </w:rPr>
        <w:t>d</w:t>
      </w:r>
      <w:r>
        <w:rPr>
          <w:rFonts w:ascii="Calibri" w:cs="Calibri" w:eastAsia="Calibri" w:hAnsi="Calibri"/>
          <w:spacing w:val="0"/>
          <w:w w:val="100"/>
          <w:sz w:val="22"/>
          <w:szCs w:val="22"/>
        </w:rPr>
        <w:t>o</w:t>
      </w:r>
    </w:p>
    <w:sectPr>
      <w:type w:val="continuous"/>
      <w:pgSz w:h="16840" w:w="11920"/>
      <w:pgMar w:bottom="280" w:left="1300" w:right="1160" w:top="13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